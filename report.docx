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B8FF9" w14:textId="45E8E78F" w:rsidR="00AC011F" w:rsidRDefault="00B77757" w:rsidP="00B77757">
      <w:pPr>
        <w:widowControl w:val="0"/>
        <w:autoSpaceDE w:val="0"/>
        <w:autoSpaceDN w:val="0"/>
        <w:adjustRightInd w:val="0"/>
        <w:spacing w:before="40" w:after="0" w:line="240" w:lineRule="auto"/>
        <w:ind w:left="1974" w:right="1955"/>
        <w:jc w:val="center"/>
        <w:rPr>
          <w:rFonts w:ascii="Times-Bold" w:hAnsi="Times-Bold" w:cs="Times-Bold"/>
          <w:b/>
          <w:bCs/>
          <w:sz w:val="28"/>
          <w:szCs w:val="28"/>
        </w:rPr>
      </w:pPr>
      <w:r w:rsidRPr="00B77757">
        <w:rPr>
          <w:rFonts w:ascii="Times-Bold" w:hAnsi="Times-Bold" w:cs="Times-Bold"/>
          <w:b/>
          <w:bCs/>
          <w:sz w:val="28"/>
          <w:szCs w:val="28"/>
        </w:rPr>
        <w:t>Project Report | Movie Rating Prediction</w:t>
      </w:r>
    </w:p>
    <w:p w14:paraId="71FEF6B5" w14:textId="77777777" w:rsidR="00AC011F" w:rsidRDefault="00AC011F">
      <w:pPr>
        <w:widowControl w:val="0"/>
        <w:autoSpaceDE w:val="0"/>
        <w:autoSpaceDN w:val="0"/>
        <w:adjustRightInd w:val="0"/>
        <w:spacing w:after="0" w:line="240" w:lineRule="auto"/>
        <w:ind w:right="-5"/>
        <w:rPr>
          <w:rFonts w:ascii="Times-Bold" w:hAnsi="Times-Bold" w:cs="Times-Bold"/>
          <w:b/>
          <w:bCs/>
          <w:sz w:val="20"/>
          <w:szCs w:val="20"/>
        </w:rPr>
      </w:pPr>
    </w:p>
    <w:p w14:paraId="5D4B60E2"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2FD0A3EE"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pPr>
    </w:p>
    <w:p w14:paraId="722DB587" w14:textId="77777777" w:rsidR="00D77B07" w:rsidRDefault="00D77B07">
      <w:pPr>
        <w:widowControl w:val="0"/>
        <w:autoSpaceDE w:val="0"/>
        <w:autoSpaceDN w:val="0"/>
        <w:adjustRightInd w:val="0"/>
        <w:spacing w:after="0" w:line="240" w:lineRule="auto"/>
        <w:ind w:right="-5"/>
        <w:rPr>
          <w:rFonts w:ascii="Times-Bold" w:hAnsi="Times-Bold" w:cs="Times-Bold"/>
          <w:b/>
          <w:bCs/>
          <w:sz w:val="20"/>
          <w:szCs w:val="20"/>
        </w:rPr>
        <w:sectPr w:rsidR="00D77B07">
          <w:pgSz w:w="11905" w:h="16837"/>
          <w:pgMar w:top="1440" w:right="1440" w:bottom="1440" w:left="1440" w:header="720" w:footer="720" w:gutter="0"/>
          <w:cols w:space="720"/>
          <w:noEndnote/>
        </w:sectPr>
      </w:pPr>
    </w:p>
    <w:p w14:paraId="5E99F49A" w14:textId="77777777" w:rsidR="00844967" w:rsidRDefault="00844967" w:rsidP="00A50B41">
      <w:pPr>
        <w:widowControl w:val="0"/>
        <w:numPr>
          <w:ilvl w:val="0"/>
          <w:numId w:val="6"/>
        </w:numPr>
        <w:tabs>
          <w:tab w:val="left" w:pos="524"/>
        </w:tabs>
        <w:autoSpaceDE w:val="0"/>
        <w:autoSpaceDN w:val="0"/>
        <w:adjustRightInd w:val="0"/>
        <w:spacing w:after="0" w:line="240" w:lineRule="auto"/>
        <w:ind w:right="-21"/>
        <w:jc w:val="both"/>
        <w:rPr>
          <w:rFonts w:ascii="Times-Bold" w:hAnsi="Times-Bold" w:cs="Times-Bold"/>
          <w:b/>
          <w:bCs/>
          <w:sz w:val="24"/>
          <w:szCs w:val="24"/>
        </w:rPr>
      </w:pPr>
      <w:r>
        <w:rPr>
          <w:rFonts w:ascii="Times-Bold" w:hAnsi="Times-Bold" w:cs="Times-Bold"/>
          <w:b/>
          <w:bCs/>
          <w:sz w:val="24"/>
          <w:szCs w:val="24"/>
        </w:rPr>
        <w:t>Introduction</w:t>
      </w:r>
    </w:p>
    <w:p w14:paraId="49EBCC5D" w14:textId="5B9EB27C" w:rsidR="00844967" w:rsidRDefault="00952DB5" w:rsidP="00A50B41">
      <w:pPr>
        <w:widowControl w:val="0"/>
        <w:autoSpaceDE w:val="0"/>
        <w:autoSpaceDN w:val="0"/>
        <w:adjustRightInd w:val="0"/>
        <w:spacing w:before="67" w:after="0" w:line="252" w:lineRule="exact"/>
        <w:ind w:right="-21"/>
        <w:jc w:val="both"/>
        <w:rPr>
          <w:rFonts w:ascii="Times-Roman" w:hAnsi="Times-Roman" w:cs="Times-Roman"/>
          <w:kern w:val="1"/>
        </w:rPr>
      </w:pPr>
      <w:r>
        <w:rPr>
          <w:rFonts w:ascii="Times-Roman" w:hAnsi="Times-Roman" w:cs="Times-Roman"/>
        </w:rPr>
        <w:t>Text</w:t>
      </w:r>
    </w:p>
    <w:p w14:paraId="760BD609" w14:textId="3509C84A" w:rsidR="00844967" w:rsidRDefault="00952DB5" w:rsidP="00A50B41">
      <w:pPr>
        <w:widowControl w:val="0"/>
        <w:numPr>
          <w:ilvl w:val="0"/>
          <w:numId w:val="6"/>
        </w:numPr>
        <w:tabs>
          <w:tab w:val="left" w:pos="524"/>
        </w:tabs>
        <w:autoSpaceDE w:val="0"/>
        <w:autoSpaceDN w:val="0"/>
        <w:adjustRightInd w:val="0"/>
        <w:spacing w:before="164" w:after="0" w:line="240" w:lineRule="auto"/>
        <w:ind w:right="-21"/>
        <w:jc w:val="both"/>
        <w:rPr>
          <w:rFonts w:ascii="Times-Bold" w:hAnsi="Times-Bold" w:cs="Times-Bold"/>
          <w:b/>
          <w:bCs/>
          <w:kern w:val="1"/>
          <w:sz w:val="24"/>
          <w:szCs w:val="24"/>
        </w:rPr>
      </w:pPr>
      <w:r>
        <w:rPr>
          <w:rFonts w:ascii="Times-Bold" w:hAnsi="Times-Bold" w:cs="Times-Bold"/>
          <w:b/>
          <w:bCs/>
          <w:kern w:val="1"/>
          <w:sz w:val="24"/>
          <w:szCs w:val="24"/>
        </w:rPr>
        <w:t>Methodology</w:t>
      </w:r>
    </w:p>
    <w:p w14:paraId="074518AC" w14:textId="4EAFC9EB" w:rsidR="00CA25CC" w:rsidRPr="00CA25CC" w:rsidRDefault="00CA25CC" w:rsidP="00CA25CC">
      <w:pPr>
        <w:widowControl w:val="0"/>
        <w:autoSpaceDE w:val="0"/>
        <w:autoSpaceDN w:val="0"/>
        <w:adjustRightInd w:val="0"/>
        <w:spacing w:after="200" w:line="240" w:lineRule="auto"/>
        <w:ind w:right="-21"/>
        <w:jc w:val="both"/>
        <w:rPr>
          <w:rFonts w:ascii="Times-Roman" w:hAnsi="Times-Roman" w:cs="Times-Roman"/>
          <w:kern w:val="1"/>
        </w:rPr>
      </w:pPr>
      <w:r>
        <w:rPr>
          <w:rFonts w:ascii="Times-Roman" w:hAnsi="Times-Roman" w:cs="Times-Roman"/>
          <w:kern w:val="1"/>
        </w:rPr>
        <w:t>In</w:t>
      </w:r>
      <w:r w:rsidRPr="00CA25CC">
        <w:rPr>
          <w:rFonts w:ascii="Times-Roman" w:hAnsi="Times-Roman" w:cs="Times-Roman"/>
          <w:kern w:val="1"/>
        </w:rPr>
        <w:t xml:space="preserve"> this section, we describe the approach taken to preprocess the data, engineer features, and build and evaluate various machine learning models for predicting IMDB movie ratings.</w:t>
      </w:r>
    </w:p>
    <w:p w14:paraId="00D02287" w14:textId="3BA68D00" w:rsidR="00CA25CC" w:rsidRPr="00CA25CC" w:rsidRDefault="00CA25CC" w:rsidP="00CA25CC">
      <w:pPr>
        <w:widowControl w:val="0"/>
        <w:numPr>
          <w:ilvl w:val="1"/>
          <w:numId w:val="6"/>
        </w:numPr>
        <w:autoSpaceDE w:val="0"/>
        <w:autoSpaceDN w:val="0"/>
        <w:adjustRightInd w:val="0"/>
        <w:spacing w:after="200" w:line="240" w:lineRule="auto"/>
        <w:ind w:right="-21"/>
        <w:jc w:val="both"/>
        <w:rPr>
          <w:rFonts w:ascii="Times-Roman" w:hAnsi="Times-Roman" w:cs="Times-Roman"/>
          <w:b/>
          <w:bCs/>
          <w:kern w:val="1"/>
        </w:rPr>
      </w:pPr>
      <w:r w:rsidRPr="00CA25CC">
        <w:rPr>
          <w:rFonts w:ascii="Times-Roman" w:hAnsi="Times-Roman" w:cs="Times-Roman"/>
          <w:b/>
          <w:bCs/>
          <w:kern w:val="1"/>
        </w:rPr>
        <w:t>Data Preprocessing</w:t>
      </w:r>
    </w:p>
    <w:p w14:paraId="060F2F8D" w14:textId="167C75E0" w:rsidR="00CA25CC" w:rsidRPr="00CA25CC" w:rsidRDefault="00CA25CC" w:rsidP="00CA25CC">
      <w:pPr>
        <w:widowControl w:val="0"/>
        <w:autoSpaceDE w:val="0"/>
        <w:autoSpaceDN w:val="0"/>
        <w:adjustRightInd w:val="0"/>
        <w:spacing w:after="200" w:line="240" w:lineRule="auto"/>
        <w:ind w:right="-21"/>
        <w:jc w:val="both"/>
        <w:rPr>
          <w:rFonts w:ascii="Times-Roman" w:hAnsi="Times-Roman" w:cs="Times-Roman"/>
          <w:kern w:val="1"/>
        </w:rPr>
      </w:pPr>
      <w:r w:rsidRPr="00CA25CC">
        <w:rPr>
          <w:rFonts w:ascii="Times-Roman" w:hAnsi="Times-Roman" w:cs="Times-Roman"/>
          <w:kern w:val="1"/>
        </w:rPr>
        <w:t>The initial dataset comprised various features related to movies, such as director names, actor names, genres, plot keywords, and others. To prepare the data for model training, the following preprocessing steps were undertaken:</w:t>
      </w:r>
    </w:p>
    <w:p w14:paraId="662377A6" w14:textId="77777777" w:rsidR="00CA25CC"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CA25CC">
        <w:rPr>
          <w:rFonts w:ascii="Times-Roman" w:hAnsi="Times-Roman" w:cs="Times-Roman"/>
          <w:b/>
          <w:bCs/>
          <w:kern w:val="1"/>
        </w:rPr>
        <w:t>Data Cleaning:</w:t>
      </w:r>
      <w:r w:rsidRPr="00CA25CC">
        <w:rPr>
          <w:rFonts w:ascii="Times-Roman" w:hAnsi="Times-Roman" w:cs="Times-Roman"/>
          <w:kern w:val="1"/>
        </w:rPr>
        <w:t xml:space="preserve"> Columns that were deemed irrelevant or redundant for the prediction task were removed. These included director name, genres, actor names, plot keywords, movie title, language, country, content rating, and title embedding.</w:t>
      </w:r>
    </w:p>
    <w:p w14:paraId="335C889B" w14:textId="77777777" w:rsidR="00CA25CC"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CA25CC">
        <w:rPr>
          <w:rFonts w:ascii="Times-Roman" w:hAnsi="Times-Roman" w:cs="Times-Roman"/>
          <w:b/>
          <w:bCs/>
          <w:kern w:val="1"/>
        </w:rPr>
        <w:t>Handling Missing Values:</w:t>
      </w:r>
      <w:r w:rsidRPr="00CA25CC">
        <w:rPr>
          <w:rFonts w:ascii="Times-Roman" w:hAnsi="Times-Roman" w:cs="Times-Roman"/>
          <w:kern w:val="1"/>
        </w:rPr>
        <w:t xml:space="preserve"> Missing values in the dataset were imputed using the median values of the respective columns. This ensured that the dataset remained complete without introducing significant bias.</w:t>
      </w:r>
    </w:p>
    <w:p w14:paraId="6E04D277" w14:textId="732B92A6" w:rsidR="00CA25CC" w:rsidRPr="00CA25CC"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CA25CC">
        <w:rPr>
          <w:rFonts w:ascii="Times-Roman" w:hAnsi="Times-Roman" w:cs="Times-Roman"/>
          <w:b/>
          <w:bCs/>
          <w:kern w:val="1"/>
        </w:rPr>
        <w:t>Normalization:</w:t>
      </w:r>
      <w:r w:rsidRPr="00CA25CC">
        <w:rPr>
          <w:rFonts w:ascii="Times-Roman" w:hAnsi="Times-Roman" w:cs="Times-Roman"/>
          <w:kern w:val="1"/>
        </w:rPr>
        <w:t xml:space="preserve"> To ensure that all features contributed equally to the model training process, numerical features were normalized using MinMaxScaler. This scaled the features to a range between 0 and 1, which helps in improving the performance of various machine learning algorithms.</w:t>
      </w:r>
    </w:p>
    <w:p w14:paraId="4A0B177D" w14:textId="09FF3628" w:rsidR="00CA25CC" w:rsidRPr="00CA25CC" w:rsidRDefault="00CA25CC" w:rsidP="00CA25CC">
      <w:pPr>
        <w:widowControl w:val="0"/>
        <w:numPr>
          <w:ilvl w:val="1"/>
          <w:numId w:val="6"/>
        </w:numPr>
        <w:autoSpaceDE w:val="0"/>
        <w:autoSpaceDN w:val="0"/>
        <w:adjustRightInd w:val="0"/>
        <w:spacing w:after="200" w:line="240" w:lineRule="auto"/>
        <w:ind w:right="-21"/>
        <w:jc w:val="both"/>
        <w:rPr>
          <w:rFonts w:ascii="Times-Roman" w:hAnsi="Times-Roman" w:cs="Times-Roman"/>
          <w:b/>
          <w:bCs/>
          <w:kern w:val="1"/>
        </w:rPr>
      </w:pPr>
      <w:r w:rsidRPr="00CA25CC">
        <w:rPr>
          <w:rFonts w:ascii="Times-Roman" w:hAnsi="Times-Roman" w:cs="Times-Roman"/>
          <w:b/>
          <w:bCs/>
          <w:kern w:val="1"/>
        </w:rPr>
        <w:t>Feature Engineering</w:t>
      </w:r>
    </w:p>
    <w:p w14:paraId="2471357D" w14:textId="60BA34BE" w:rsidR="00CA25CC" w:rsidRPr="00CA25CC" w:rsidRDefault="00CA25CC" w:rsidP="00CA25CC">
      <w:pPr>
        <w:widowControl w:val="0"/>
        <w:autoSpaceDE w:val="0"/>
        <w:autoSpaceDN w:val="0"/>
        <w:adjustRightInd w:val="0"/>
        <w:spacing w:after="200" w:line="240" w:lineRule="auto"/>
        <w:ind w:right="-21"/>
        <w:jc w:val="both"/>
        <w:rPr>
          <w:rFonts w:ascii="Times-Roman" w:hAnsi="Times-Roman" w:cs="Times-Roman"/>
          <w:kern w:val="1"/>
        </w:rPr>
      </w:pPr>
      <w:r w:rsidRPr="00CA25CC">
        <w:rPr>
          <w:rFonts w:ascii="Times-Roman" w:hAnsi="Times-Roman" w:cs="Times-Roman"/>
          <w:kern w:val="1"/>
        </w:rPr>
        <w:t>Feature engineering involved the selection and transformation of features to enhance the predictive power of the models. The features used in the final models included:</w:t>
      </w:r>
    </w:p>
    <w:p w14:paraId="49941E78" w14:textId="054861C0" w:rsidR="00CA25CC" w:rsidRPr="006579E4" w:rsidRDefault="00CA25CC" w:rsidP="006579E4">
      <w:pPr>
        <w:widowControl w:val="0"/>
        <w:numPr>
          <w:ilvl w:val="1"/>
          <w:numId w:val="6"/>
        </w:numPr>
        <w:autoSpaceDE w:val="0"/>
        <w:autoSpaceDN w:val="0"/>
        <w:adjustRightInd w:val="0"/>
        <w:spacing w:after="200" w:line="240" w:lineRule="auto"/>
        <w:ind w:right="-21"/>
        <w:jc w:val="both"/>
        <w:rPr>
          <w:rFonts w:ascii="Times-Roman" w:hAnsi="Times-Roman" w:cs="Times-Roman"/>
          <w:b/>
          <w:bCs/>
          <w:kern w:val="1"/>
        </w:rPr>
      </w:pPr>
      <w:r w:rsidRPr="006579E4">
        <w:rPr>
          <w:rFonts w:ascii="Times-Roman" w:hAnsi="Times-Roman" w:cs="Times-Roman"/>
          <w:b/>
          <w:bCs/>
          <w:kern w:val="1"/>
        </w:rPr>
        <w:t>Model Selection and Training</w:t>
      </w:r>
    </w:p>
    <w:p w14:paraId="5261BA88" w14:textId="77777777" w:rsidR="00CA25CC" w:rsidRPr="00CA25CC" w:rsidRDefault="00CA25CC" w:rsidP="00CA25CC">
      <w:pPr>
        <w:widowControl w:val="0"/>
        <w:autoSpaceDE w:val="0"/>
        <w:autoSpaceDN w:val="0"/>
        <w:adjustRightInd w:val="0"/>
        <w:spacing w:after="200" w:line="240" w:lineRule="auto"/>
        <w:ind w:right="-21"/>
        <w:jc w:val="both"/>
        <w:rPr>
          <w:rFonts w:ascii="Times-Roman" w:hAnsi="Times-Roman" w:cs="Times-Roman"/>
          <w:kern w:val="1"/>
        </w:rPr>
      </w:pPr>
      <w:r w:rsidRPr="00CA25CC">
        <w:rPr>
          <w:rFonts w:ascii="Times-Roman" w:hAnsi="Times-Roman" w:cs="Times-Roman"/>
          <w:kern w:val="1"/>
        </w:rPr>
        <w:t>We explored a variety of machine learning models to identify the most effective approach for predicting IMDB movie ratings. The models implemented include:</w:t>
      </w:r>
    </w:p>
    <w:p w14:paraId="0A3DE48D" w14:textId="77777777" w:rsidR="00CA25CC" w:rsidRPr="00CA25CC" w:rsidRDefault="00CA25CC" w:rsidP="00CA25CC">
      <w:pPr>
        <w:widowControl w:val="0"/>
        <w:autoSpaceDE w:val="0"/>
        <w:autoSpaceDN w:val="0"/>
        <w:adjustRightInd w:val="0"/>
        <w:spacing w:after="200" w:line="240" w:lineRule="auto"/>
        <w:ind w:right="-21"/>
        <w:jc w:val="both"/>
        <w:rPr>
          <w:rFonts w:ascii="Times-Roman" w:hAnsi="Times-Roman" w:cs="Times-Roman"/>
          <w:kern w:val="1"/>
        </w:rPr>
      </w:pPr>
    </w:p>
    <w:p w14:paraId="156F70F7" w14:textId="77777777" w:rsidR="006579E4"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CA25CC">
        <w:rPr>
          <w:rFonts w:ascii="Times-Roman" w:hAnsi="Times-Roman" w:cs="Times-Roman"/>
          <w:kern w:val="1"/>
        </w:rPr>
        <w:t>Support Vector Machine (SVM): A robust classifier that works well with high-dimensional spaces and is effective in cases where the number of dimensions exceeds the number of samples.</w:t>
      </w:r>
    </w:p>
    <w:p w14:paraId="073B43FF" w14:textId="77777777" w:rsidR="006579E4"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6579E4">
        <w:rPr>
          <w:rFonts w:ascii="Times-Roman" w:hAnsi="Times-Roman" w:cs="Times-Roman"/>
          <w:kern w:val="1"/>
        </w:rPr>
        <w:t>Random Forest Classifier: An ensemble learning method that operates by constructing multiple decision trees during training and outputting the mode of the classes for classification tasks. Random forests are known for their high accuracy and ability to handle large datasets with higher dimensionality.</w:t>
      </w:r>
    </w:p>
    <w:p w14:paraId="5810DB23" w14:textId="77777777" w:rsidR="006579E4"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6579E4">
        <w:rPr>
          <w:rFonts w:ascii="Times-Roman" w:hAnsi="Times-Roman" w:cs="Times-Roman"/>
          <w:kern w:val="1"/>
        </w:rPr>
        <w:t>Gradient Boosting Classifier: This model builds an additive model in a forward stage-wise fashion; it allows for the optimization of arbitrary differentiable loss functions. Gradient Boosting is known for its high predictive accuracy.</w:t>
      </w:r>
    </w:p>
    <w:p w14:paraId="080D0E2A" w14:textId="77777777" w:rsidR="006579E4" w:rsidRDefault="00CA25CC"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sidRPr="006579E4">
        <w:rPr>
          <w:rFonts w:ascii="Times-Roman" w:hAnsi="Times-Roman" w:cs="Times-Roman"/>
          <w:kern w:val="1"/>
        </w:rPr>
        <w:t>AdaBoost Classifier: Another ensemble technique that combines multiple weak classifiers to create a strong classifier. The model assigns weights to instances, adapting to difficult-to-classify instances over iterations.</w:t>
      </w:r>
    </w:p>
    <w:p w14:paraId="5064ED66" w14:textId="1E4AA1F9" w:rsidR="00CA25CC" w:rsidRPr="006579E4" w:rsidRDefault="006579E4" w:rsidP="00CA25CC">
      <w:pPr>
        <w:widowControl w:val="0"/>
        <w:numPr>
          <w:ilvl w:val="0"/>
          <w:numId w:val="8"/>
        </w:numPr>
        <w:autoSpaceDE w:val="0"/>
        <w:autoSpaceDN w:val="0"/>
        <w:adjustRightInd w:val="0"/>
        <w:spacing w:after="200" w:line="240" w:lineRule="auto"/>
        <w:ind w:left="142" w:right="-21" w:hanging="153"/>
        <w:jc w:val="both"/>
        <w:rPr>
          <w:rFonts w:ascii="Times-Roman" w:hAnsi="Times-Roman" w:cs="Times-Roman"/>
          <w:kern w:val="1"/>
        </w:rPr>
      </w:pPr>
      <w:r>
        <w:rPr>
          <w:rFonts w:ascii="Times-Roman" w:hAnsi="Times-Roman" w:cs="Times-Roman"/>
          <w:kern w:val="1"/>
        </w:rPr>
        <w:t>V</w:t>
      </w:r>
      <w:r w:rsidR="00CA25CC" w:rsidRPr="006579E4">
        <w:rPr>
          <w:rFonts w:ascii="Times-Roman" w:hAnsi="Times-Roman" w:cs="Times-Roman"/>
          <w:kern w:val="1"/>
        </w:rPr>
        <w:t>oting Classifier: An ensemble model that combines the predictions from multiple models (Random Forest, Gradient Boosting, SVM) to produce a final prediction based on majority voting. This approach leverages the strengths of each individual model to improve overall accuracy.</w:t>
      </w:r>
    </w:p>
    <w:p w14:paraId="4AF4446F" w14:textId="2BB344D4" w:rsidR="00CA25CC" w:rsidRPr="006579E4" w:rsidRDefault="00CA25CC" w:rsidP="006579E4">
      <w:pPr>
        <w:widowControl w:val="0"/>
        <w:numPr>
          <w:ilvl w:val="1"/>
          <w:numId w:val="6"/>
        </w:numPr>
        <w:autoSpaceDE w:val="0"/>
        <w:autoSpaceDN w:val="0"/>
        <w:adjustRightInd w:val="0"/>
        <w:spacing w:after="200" w:line="240" w:lineRule="auto"/>
        <w:ind w:right="-21"/>
        <w:jc w:val="both"/>
        <w:rPr>
          <w:rFonts w:ascii="Times-Roman" w:hAnsi="Times-Roman" w:cs="Times-Roman"/>
          <w:b/>
          <w:bCs/>
          <w:kern w:val="1"/>
        </w:rPr>
      </w:pPr>
      <w:r w:rsidRPr="006579E4">
        <w:rPr>
          <w:rFonts w:ascii="Times-Roman" w:hAnsi="Times-Roman" w:cs="Times-Roman"/>
          <w:b/>
          <w:bCs/>
          <w:kern w:val="1"/>
        </w:rPr>
        <w:t>Evaluation</w:t>
      </w:r>
    </w:p>
    <w:p w14:paraId="4405CC36" w14:textId="5544EBFE" w:rsidR="00CA25CC" w:rsidRPr="00CA25CC" w:rsidRDefault="00CA25CC" w:rsidP="00CA25CC">
      <w:pPr>
        <w:widowControl w:val="0"/>
        <w:autoSpaceDE w:val="0"/>
        <w:autoSpaceDN w:val="0"/>
        <w:adjustRightInd w:val="0"/>
        <w:spacing w:after="200" w:line="240" w:lineRule="auto"/>
        <w:ind w:right="-21"/>
        <w:jc w:val="both"/>
        <w:rPr>
          <w:rFonts w:ascii="Times-Roman" w:hAnsi="Times-Roman" w:cs="Times-Roman"/>
          <w:kern w:val="1"/>
        </w:rPr>
      </w:pPr>
      <w:r w:rsidRPr="00CA25CC">
        <w:rPr>
          <w:rFonts w:ascii="Times-Roman" w:hAnsi="Times-Roman" w:cs="Times-Roman"/>
          <w:kern w:val="1"/>
        </w:rPr>
        <w:t>The performance of each model was evaluated using accuracy as the primary metric. Cross-validation was employed to ensure the robustness of the models. The dataset was split into training and validation sets, with 70% used for training and 30% for validation.</w:t>
      </w:r>
    </w:p>
    <w:p w14:paraId="0BADAAC4" w14:textId="040D3535" w:rsidR="00844967" w:rsidRDefault="00952DB5" w:rsidP="00A50B41">
      <w:pPr>
        <w:widowControl w:val="0"/>
        <w:numPr>
          <w:ilvl w:val="0"/>
          <w:numId w:val="6"/>
        </w:numPr>
        <w:tabs>
          <w:tab w:val="left" w:pos="524"/>
        </w:tabs>
        <w:autoSpaceDE w:val="0"/>
        <w:autoSpaceDN w:val="0"/>
        <w:adjustRightInd w:val="0"/>
        <w:spacing w:after="0" w:line="240" w:lineRule="auto"/>
        <w:ind w:right="-21"/>
        <w:jc w:val="both"/>
        <w:rPr>
          <w:rFonts w:ascii="Times-Bold" w:hAnsi="Times-Bold" w:cs="Times-Bold"/>
          <w:b/>
          <w:bCs/>
          <w:kern w:val="1"/>
          <w:sz w:val="24"/>
          <w:szCs w:val="24"/>
        </w:rPr>
      </w:pPr>
      <w:r>
        <w:rPr>
          <w:rFonts w:ascii="Times-Bold" w:hAnsi="Times-Bold" w:cs="Times-Bold"/>
          <w:b/>
          <w:bCs/>
          <w:kern w:val="1"/>
          <w:sz w:val="24"/>
          <w:szCs w:val="24"/>
        </w:rPr>
        <w:t>Result</w:t>
      </w:r>
    </w:p>
    <w:p w14:paraId="217FF182" w14:textId="3AECD986" w:rsidR="00917996" w:rsidRDefault="006579E4" w:rsidP="00A50B41">
      <w:pPr>
        <w:widowControl w:val="0"/>
        <w:autoSpaceDE w:val="0"/>
        <w:autoSpaceDN w:val="0"/>
        <w:adjustRightInd w:val="0"/>
        <w:spacing w:before="3" w:after="0" w:line="240" w:lineRule="auto"/>
        <w:ind w:right="-21"/>
        <w:jc w:val="both"/>
        <w:rPr>
          <w:rFonts w:ascii="Times-Roman" w:hAnsi="Times-Roman" w:cs="Times-Roman"/>
          <w:kern w:val="1"/>
          <w:lang w:val="en-US"/>
        </w:rPr>
      </w:pPr>
      <w:r w:rsidRPr="006579E4">
        <w:rPr>
          <w:rFonts w:ascii="Times-Roman" w:hAnsi="Times-Roman" w:cs="Times-Roman"/>
          <w:kern w:val="1"/>
          <w:lang w:val="vi-VN"/>
        </w:rPr>
        <w:t>The performance of the classifiers was evaluated using accuracy as the primary metric. The models were assessed on their training accuracy, validation accuracy, and overall accuracy on the entire dataset.</w:t>
      </w:r>
    </w:p>
    <w:p w14:paraId="612EF022" w14:textId="77777777" w:rsidR="006579E4" w:rsidRPr="006579E4" w:rsidRDefault="006579E4" w:rsidP="00A50B41">
      <w:pPr>
        <w:widowControl w:val="0"/>
        <w:autoSpaceDE w:val="0"/>
        <w:autoSpaceDN w:val="0"/>
        <w:adjustRightInd w:val="0"/>
        <w:spacing w:before="3" w:after="0" w:line="240" w:lineRule="auto"/>
        <w:ind w:right="-21"/>
        <w:jc w:val="both"/>
        <w:rPr>
          <w:rFonts w:ascii="Times-Roman" w:hAnsi="Times-Roman" w:cs="Times-Roman"/>
          <w:kern w:val="1"/>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992"/>
        <w:gridCol w:w="1134"/>
        <w:gridCol w:w="1054"/>
      </w:tblGrid>
      <w:tr w:rsidR="00000000" w14:paraId="78F22280" w14:textId="77777777">
        <w:trPr>
          <w:cantSplit/>
        </w:trPr>
        <w:tc>
          <w:tcPr>
            <w:tcW w:w="1384" w:type="dxa"/>
            <w:shd w:val="clear" w:color="auto" w:fill="auto"/>
          </w:tcPr>
          <w:p w14:paraId="07BC080B" w14:textId="15DF0A7F" w:rsidR="003358AF" w:rsidRDefault="003358AF">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lastRenderedPageBreak/>
              <w:t>Model</w:t>
            </w:r>
          </w:p>
        </w:tc>
        <w:tc>
          <w:tcPr>
            <w:tcW w:w="992" w:type="dxa"/>
            <w:shd w:val="clear" w:color="auto" w:fill="auto"/>
          </w:tcPr>
          <w:p w14:paraId="538D5015" w14:textId="09BA2ECA" w:rsidR="003358AF" w:rsidRDefault="003358AF">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t>Train Accuracy</w:t>
            </w:r>
          </w:p>
        </w:tc>
        <w:tc>
          <w:tcPr>
            <w:tcW w:w="1134" w:type="dxa"/>
            <w:shd w:val="clear" w:color="auto" w:fill="auto"/>
          </w:tcPr>
          <w:p w14:paraId="6F461768" w14:textId="4918C1B8" w:rsidR="003358AF" w:rsidRDefault="003358AF">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t>Validate Accuracy</w:t>
            </w:r>
          </w:p>
        </w:tc>
        <w:tc>
          <w:tcPr>
            <w:tcW w:w="1054" w:type="dxa"/>
            <w:shd w:val="clear" w:color="auto" w:fill="auto"/>
          </w:tcPr>
          <w:p w14:paraId="6EFCF28E" w14:textId="3249A304" w:rsidR="003358AF" w:rsidRDefault="00917996">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t>Overall Accuracy</w:t>
            </w:r>
          </w:p>
        </w:tc>
      </w:tr>
      <w:tr w:rsidR="00000000" w14:paraId="1A26A590" w14:textId="77777777">
        <w:trPr>
          <w:cantSplit/>
        </w:trPr>
        <w:tc>
          <w:tcPr>
            <w:tcW w:w="1384" w:type="dxa"/>
            <w:shd w:val="clear" w:color="auto" w:fill="auto"/>
          </w:tcPr>
          <w:p w14:paraId="7C227E82" w14:textId="0A431984" w:rsidR="003358AF" w:rsidRDefault="00917996">
            <w:pPr>
              <w:widowControl w:val="0"/>
              <w:autoSpaceDE w:val="0"/>
              <w:autoSpaceDN w:val="0"/>
              <w:adjustRightInd w:val="0"/>
              <w:spacing w:before="3" w:after="0" w:line="240" w:lineRule="auto"/>
              <w:ind w:right="-21"/>
              <w:jc w:val="both"/>
              <w:rPr>
                <w:rFonts w:ascii="Times-Roman" w:hAnsi="Times-Roman" w:cs="Times-Roman"/>
                <w:kern w:val="1"/>
                <w:sz w:val="16"/>
                <w:szCs w:val="16"/>
                <w:lang w:val="en-US"/>
              </w:rPr>
            </w:pPr>
            <w:r>
              <w:rPr>
                <w:rFonts w:ascii="Times-Roman" w:hAnsi="Times-Roman" w:cs="Times-Roman"/>
                <w:kern w:val="1"/>
                <w:sz w:val="16"/>
                <w:szCs w:val="16"/>
                <w:lang w:val="en-US"/>
              </w:rPr>
              <w:t>SVM</w:t>
            </w:r>
          </w:p>
        </w:tc>
        <w:tc>
          <w:tcPr>
            <w:tcW w:w="992" w:type="dxa"/>
            <w:shd w:val="clear" w:color="auto" w:fill="auto"/>
          </w:tcPr>
          <w:p w14:paraId="525C44BA" w14:textId="0F891417"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0.690771</w:t>
            </w:r>
          </w:p>
        </w:tc>
        <w:tc>
          <w:tcPr>
            <w:tcW w:w="1134" w:type="dxa"/>
            <w:shd w:val="clear" w:color="auto" w:fill="auto"/>
          </w:tcPr>
          <w:p w14:paraId="38C56505" w14:textId="00FDCD0A"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0.691796</w:t>
            </w:r>
          </w:p>
        </w:tc>
        <w:tc>
          <w:tcPr>
            <w:tcW w:w="1054" w:type="dxa"/>
            <w:shd w:val="clear" w:color="auto" w:fill="auto"/>
          </w:tcPr>
          <w:p w14:paraId="07C1354E" w14:textId="3EDE4147"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0.691079</w:t>
            </w:r>
          </w:p>
        </w:tc>
      </w:tr>
      <w:tr w:rsidR="00000000" w14:paraId="1D89E6A2" w14:textId="77777777">
        <w:trPr>
          <w:cantSplit/>
        </w:trPr>
        <w:tc>
          <w:tcPr>
            <w:tcW w:w="1384" w:type="dxa"/>
            <w:shd w:val="clear" w:color="auto" w:fill="auto"/>
          </w:tcPr>
          <w:p w14:paraId="57AA4FF1" w14:textId="5B5697B2" w:rsidR="003358AF" w:rsidRDefault="00917996">
            <w:pPr>
              <w:widowControl w:val="0"/>
              <w:autoSpaceDE w:val="0"/>
              <w:autoSpaceDN w:val="0"/>
              <w:adjustRightInd w:val="0"/>
              <w:spacing w:before="3" w:after="0" w:line="240" w:lineRule="auto"/>
              <w:ind w:right="-21"/>
              <w:jc w:val="both"/>
              <w:rPr>
                <w:rFonts w:ascii="Times-Roman" w:hAnsi="Times-Roman" w:cs="Times-Roman"/>
                <w:kern w:val="1"/>
                <w:sz w:val="16"/>
                <w:szCs w:val="16"/>
                <w:lang w:val="en-US"/>
              </w:rPr>
            </w:pPr>
            <w:r>
              <w:rPr>
                <w:rFonts w:ascii="Times-Roman" w:hAnsi="Times-Roman" w:cs="Times-Roman"/>
                <w:kern w:val="1"/>
                <w:sz w:val="16"/>
                <w:szCs w:val="16"/>
                <w:lang w:val="en-US"/>
              </w:rPr>
              <w:t>Random Forest</w:t>
            </w:r>
          </w:p>
        </w:tc>
        <w:tc>
          <w:tcPr>
            <w:tcW w:w="992" w:type="dxa"/>
            <w:shd w:val="clear" w:color="auto" w:fill="auto"/>
          </w:tcPr>
          <w:p w14:paraId="3BC9A718" w14:textId="08C3A386"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0.996194</w:t>
            </w:r>
          </w:p>
        </w:tc>
        <w:tc>
          <w:tcPr>
            <w:tcW w:w="1134" w:type="dxa"/>
            <w:shd w:val="clear" w:color="auto" w:fill="auto"/>
          </w:tcPr>
          <w:p w14:paraId="421C15B1" w14:textId="0A1358DA"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0.703991</w:t>
            </w:r>
          </w:p>
        </w:tc>
        <w:tc>
          <w:tcPr>
            <w:tcW w:w="1054" w:type="dxa"/>
            <w:shd w:val="clear" w:color="auto" w:fill="auto"/>
          </w:tcPr>
          <w:p w14:paraId="4A78F633" w14:textId="6A364411"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0.908455</w:t>
            </w:r>
          </w:p>
        </w:tc>
      </w:tr>
      <w:tr w:rsidR="00000000" w14:paraId="586FCE36" w14:textId="77777777">
        <w:trPr>
          <w:cantSplit/>
        </w:trPr>
        <w:tc>
          <w:tcPr>
            <w:tcW w:w="1384" w:type="dxa"/>
            <w:shd w:val="clear" w:color="auto" w:fill="auto"/>
          </w:tcPr>
          <w:p w14:paraId="4E61A21A" w14:textId="751BB55B" w:rsidR="003358AF" w:rsidRDefault="00917996">
            <w:pPr>
              <w:widowControl w:val="0"/>
              <w:autoSpaceDE w:val="0"/>
              <w:autoSpaceDN w:val="0"/>
              <w:adjustRightInd w:val="0"/>
              <w:spacing w:before="3" w:after="0" w:line="240" w:lineRule="auto"/>
              <w:ind w:right="-21"/>
              <w:jc w:val="both"/>
              <w:rPr>
                <w:rFonts w:ascii="Times-Roman" w:hAnsi="Times-Roman" w:cs="Times-Roman"/>
                <w:kern w:val="1"/>
                <w:sz w:val="16"/>
                <w:szCs w:val="16"/>
                <w:lang w:val="en-US"/>
              </w:rPr>
            </w:pPr>
            <w:r>
              <w:rPr>
                <w:rFonts w:ascii="Times-Roman" w:hAnsi="Times-Roman" w:cs="Times-Roman"/>
                <w:kern w:val="1"/>
                <w:sz w:val="16"/>
                <w:szCs w:val="16"/>
                <w:lang w:val="en-US"/>
              </w:rPr>
              <w:t>Gradient Boosting</w:t>
            </w:r>
          </w:p>
        </w:tc>
        <w:tc>
          <w:tcPr>
            <w:tcW w:w="992" w:type="dxa"/>
            <w:shd w:val="clear" w:color="auto" w:fill="auto"/>
          </w:tcPr>
          <w:p w14:paraId="1294A3B4" w14:textId="0BA2E1A7"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0.881541</w:t>
            </w:r>
          </w:p>
        </w:tc>
        <w:tc>
          <w:tcPr>
            <w:tcW w:w="1134" w:type="dxa"/>
            <w:shd w:val="clear" w:color="auto" w:fill="auto"/>
          </w:tcPr>
          <w:p w14:paraId="6B58E536" w14:textId="0504AFCF"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0.721729</w:t>
            </w:r>
          </w:p>
        </w:tc>
        <w:tc>
          <w:tcPr>
            <w:tcW w:w="1054" w:type="dxa"/>
            <w:shd w:val="clear" w:color="auto" w:fill="auto"/>
          </w:tcPr>
          <w:p w14:paraId="4C5E4AFE" w14:textId="68EF2142"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0.833555</w:t>
            </w:r>
          </w:p>
        </w:tc>
      </w:tr>
      <w:tr w:rsidR="00000000" w14:paraId="5AA6893B" w14:textId="77777777">
        <w:trPr>
          <w:cantSplit/>
        </w:trPr>
        <w:tc>
          <w:tcPr>
            <w:tcW w:w="1384" w:type="dxa"/>
            <w:shd w:val="clear" w:color="auto" w:fill="auto"/>
          </w:tcPr>
          <w:p w14:paraId="5446C296" w14:textId="7286A7AF" w:rsidR="003358AF" w:rsidRDefault="00917996">
            <w:pPr>
              <w:widowControl w:val="0"/>
              <w:autoSpaceDE w:val="0"/>
              <w:autoSpaceDN w:val="0"/>
              <w:adjustRightInd w:val="0"/>
              <w:spacing w:before="3" w:after="0" w:line="240" w:lineRule="auto"/>
              <w:ind w:right="-21"/>
              <w:jc w:val="both"/>
              <w:rPr>
                <w:rFonts w:ascii="Times-Roman" w:hAnsi="Times-Roman" w:cs="Times-Roman"/>
                <w:kern w:val="1"/>
                <w:sz w:val="16"/>
                <w:szCs w:val="16"/>
                <w:lang w:val="en-US"/>
              </w:rPr>
            </w:pPr>
            <w:r>
              <w:rPr>
                <w:rFonts w:ascii="Times-Roman" w:hAnsi="Times-Roman" w:cs="Times-Roman"/>
                <w:kern w:val="1"/>
                <w:sz w:val="16"/>
                <w:szCs w:val="16"/>
                <w:lang w:val="en-US"/>
              </w:rPr>
              <w:t>AdaBoost</w:t>
            </w:r>
          </w:p>
        </w:tc>
        <w:tc>
          <w:tcPr>
            <w:tcW w:w="992" w:type="dxa"/>
            <w:shd w:val="clear" w:color="auto" w:fill="auto"/>
          </w:tcPr>
          <w:p w14:paraId="39A3CD95" w14:textId="59374166"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1.000000</w:t>
            </w:r>
          </w:p>
        </w:tc>
        <w:tc>
          <w:tcPr>
            <w:tcW w:w="1134" w:type="dxa"/>
            <w:shd w:val="clear" w:color="auto" w:fill="auto"/>
          </w:tcPr>
          <w:p w14:paraId="5C12A5D8" w14:textId="797F3981"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0.708426</w:t>
            </w:r>
          </w:p>
        </w:tc>
        <w:tc>
          <w:tcPr>
            <w:tcW w:w="1054" w:type="dxa"/>
            <w:shd w:val="clear" w:color="auto" w:fill="auto"/>
          </w:tcPr>
          <w:p w14:paraId="52712BB4" w14:textId="48123650"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0.912450</w:t>
            </w:r>
          </w:p>
        </w:tc>
      </w:tr>
      <w:tr w:rsidR="00000000" w14:paraId="771345E6" w14:textId="77777777">
        <w:trPr>
          <w:cantSplit/>
        </w:trPr>
        <w:tc>
          <w:tcPr>
            <w:tcW w:w="1384" w:type="dxa"/>
            <w:shd w:val="clear" w:color="auto" w:fill="auto"/>
          </w:tcPr>
          <w:p w14:paraId="41EB8B67" w14:textId="3DDE81CE" w:rsidR="003358AF" w:rsidRDefault="00917996">
            <w:pPr>
              <w:widowControl w:val="0"/>
              <w:autoSpaceDE w:val="0"/>
              <w:autoSpaceDN w:val="0"/>
              <w:adjustRightInd w:val="0"/>
              <w:spacing w:before="3" w:after="0" w:line="240" w:lineRule="auto"/>
              <w:ind w:right="-21"/>
              <w:jc w:val="both"/>
              <w:rPr>
                <w:rFonts w:ascii="Times-Roman" w:hAnsi="Times-Roman" w:cs="Times-Roman"/>
                <w:kern w:val="1"/>
                <w:sz w:val="16"/>
                <w:szCs w:val="16"/>
                <w:lang w:val="en-US"/>
              </w:rPr>
            </w:pPr>
            <w:r>
              <w:rPr>
                <w:rFonts w:ascii="Times-Roman" w:hAnsi="Times-Roman" w:cs="Times-Roman"/>
                <w:kern w:val="1"/>
                <w:sz w:val="16"/>
                <w:szCs w:val="16"/>
                <w:lang w:val="en-US"/>
              </w:rPr>
              <w:t>Ensemble</w:t>
            </w:r>
          </w:p>
        </w:tc>
        <w:tc>
          <w:tcPr>
            <w:tcW w:w="992" w:type="dxa"/>
            <w:shd w:val="clear" w:color="auto" w:fill="auto"/>
          </w:tcPr>
          <w:p w14:paraId="044FC8A3" w14:textId="67379E3C"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0.890105</w:t>
            </w:r>
          </w:p>
        </w:tc>
        <w:tc>
          <w:tcPr>
            <w:tcW w:w="1134" w:type="dxa"/>
            <w:shd w:val="clear" w:color="auto" w:fill="auto"/>
          </w:tcPr>
          <w:p w14:paraId="03D0BD01" w14:textId="2B3A372C"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0.715078</w:t>
            </w:r>
          </w:p>
        </w:tc>
        <w:tc>
          <w:tcPr>
            <w:tcW w:w="1054" w:type="dxa"/>
            <w:shd w:val="clear" w:color="auto" w:fill="auto"/>
          </w:tcPr>
          <w:p w14:paraId="79EF9425" w14:textId="77964C4B" w:rsidR="003358AF" w:rsidRDefault="00917996">
            <w:pPr>
              <w:widowControl w:val="0"/>
              <w:autoSpaceDE w:val="0"/>
              <w:autoSpaceDN w:val="0"/>
              <w:adjustRightInd w:val="0"/>
              <w:spacing w:before="3" w:after="0" w:line="240" w:lineRule="auto"/>
              <w:ind w:right="-21"/>
              <w:jc w:val="center"/>
              <w:rPr>
                <w:rFonts w:ascii="Times-Roman" w:hAnsi="Times-Roman" w:cs="Times-Roman"/>
                <w:kern w:val="1"/>
                <w:sz w:val="16"/>
                <w:szCs w:val="16"/>
                <w:lang w:val="en-US"/>
              </w:rPr>
            </w:pPr>
            <w:r>
              <w:rPr>
                <w:rFonts w:ascii="Times-Roman" w:hAnsi="Times-Roman" w:cs="Times-Roman"/>
                <w:kern w:val="1"/>
                <w:sz w:val="16"/>
                <w:szCs w:val="16"/>
                <w:lang w:val="en-US"/>
              </w:rPr>
              <w:t>0.837550</w:t>
            </w:r>
          </w:p>
        </w:tc>
      </w:tr>
    </w:tbl>
    <w:p w14:paraId="0D770824" w14:textId="31F7054C" w:rsidR="00201D47" w:rsidRDefault="00844967" w:rsidP="00FB2237">
      <w:pPr>
        <w:widowControl w:val="0"/>
        <w:autoSpaceDE w:val="0"/>
        <w:autoSpaceDN w:val="0"/>
        <w:adjustRightInd w:val="0"/>
        <w:spacing w:after="200" w:line="240" w:lineRule="auto"/>
        <w:ind w:left="164" w:right="-21"/>
        <w:jc w:val="both"/>
        <w:rPr>
          <w:rFonts w:ascii="Times-Roman" w:hAnsi="Times-Roman" w:cs="Times-Roman"/>
          <w:kern w:val="1"/>
          <w:sz w:val="18"/>
          <w:szCs w:val="18"/>
        </w:rPr>
      </w:pPr>
      <w:r>
        <w:rPr>
          <w:rFonts w:ascii="Times-Bold" w:hAnsi="Times-Bold" w:cs="Times-Bold"/>
          <w:b/>
          <w:bCs/>
          <w:kern w:val="1"/>
          <w:sz w:val="18"/>
          <w:szCs w:val="18"/>
        </w:rPr>
        <w:t>Table 1</w:t>
      </w:r>
      <w:r w:rsidR="00917996">
        <w:rPr>
          <w:rFonts w:ascii="Times-Bold" w:hAnsi="Times-Bold" w:cs="Times-Bold"/>
          <w:b/>
          <w:bCs/>
          <w:kern w:val="1"/>
          <w:sz w:val="18"/>
          <w:szCs w:val="18"/>
        </w:rPr>
        <w:t xml:space="preserve"> </w:t>
      </w:r>
      <w:r>
        <w:rPr>
          <w:rFonts w:ascii="Times-Bold" w:hAnsi="Times-Bold" w:cs="Times-Bold"/>
          <w:b/>
          <w:bCs/>
          <w:kern w:val="1"/>
          <w:sz w:val="18"/>
          <w:szCs w:val="18"/>
        </w:rPr>
        <w:t>-</w:t>
      </w:r>
      <w:r>
        <w:rPr>
          <w:rFonts w:ascii="Times-Roman" w:hAnsi="Times-Roman" w:cs="Times-Roman"/>
          <w:kern w:val="1"/>
          <w:sz w:val="18"/>
          <w:szCs w:val="18"/>
        </w:rPr>
        <w:t xml:space="preserve"> </w:t>
      </w:r>
      <w:r w:rsidR="00917996" w:rsidRPr="00917996">
        <w:rPr>
          <w:rFonts w:ascii="Times-Roman" w:hAnsi="Times-Roman" w:cs="Times-Roman"/>
          <w:kern w:val="1"/>
          <w:sz w:val="18"/>
          <w:szCs w:val="18"/>
        </w:rPr>
        <w:t>Classifier Performance Comparison</w:t>
      </w:r>
    </w:p>
    <w:p w14:paraId="3B125459" w14:textId="77777777" w:rsidR="00C05A45" w:rsidRPr="008F3758" w:rsidRDefault="00C05A45" w:rsidP="00C05A45">
      <w:pPr>
        <w:widowControl w:val="0"/>
        <w:numPr>
          <w:ilvl w:val="0"/>
          <w:numId w:val="7"/>
        </w:numPr>
        <w:autoSpaceDE w:val="0"/>
        <w:autoSpaceDN w:val="0"/>
        <w:adjustRightInd w:val="0"/>
        <w:spacing w:before="33" w:after="0" w:line="240" w:lineRule="auto"/>
        <w:ind w:left="142" w:right="-21" w:hanging="153"/>
        <w:jc w:val="both"/>
        <w:rPr>
          <w:rFonts w:ascii="Times-Roman" w:hAnsi="Times-Roman" w:cs="Times-Roman"/>
          <w:spacing w:val="-5"/>
          <w:kern w:val="1"/>
        </w:rPr>
      </w:pPr>
      <w:r w:rsidRPr="008F3758">
        <w:rPr>
          <w:rFonts w:ascii="Times-Roman" w:hAnsi="Times-Roman" w:cs="Times-Roman"/>
          <w:spacing w:val="-5"/>
          <w:kern w:val="1"/>
        </w:rPr>
        <w:t>Train Accuracy: The accuracy of the model on the training set. This metric indicates how well the model learned from the training data.</w:t>
      </w:r>
    </w:p>
    <w:p w14:paraId="493AAF9A" w14:textId="77777777" w:rsidR="00C05A45" w:rsidRPr="008F3758" w:rsidRDefault="00C05A45" w:rsidP="00C05A45">
      <w:pPr>
        <w:widowControl w:val="0"/>
        <w:numPr>
          <w:ilvl w:val="0"/>
          <w:numId w:val="7"/>
        </w:numPr>
        <w:autoSpaceDE w:val="0"/>
        <w:autoSpaceDN w:val="0"/>
        <w:adjustRightInd w:val="0"/>
        <w:spacing w:before="33" w:after="0" w:line="240" w:lineRule="auto"/>
        <w:ind w:left="142" w:right="-21" w:hanging="153"/>
        <w:jc w:val="both"/>
        <w:rPr>
          <w:rFonts w:ascii="Times-Roman" w:hAnsi="Times-Roman" w:cs="Times-Roman"/>
          <w:spacing w:val="-5"/>
          <w:kern w:val="1"/>
        </w:rPr>
      </w:pPr>
      <w:r w:rsidRPr="008F3758">
        <w:rPr>
          <w:rFonts w:ascii="Times-Roman" w:hAnsi="Times-Roman" w:cs="Times-Roman"/>
          <w:spacing w:val="-5"/>
          <w:kern w:val="1"/>
        </w:rPr>
        <w:t>Validate Accuracy: The accuracy of the model on the validation set. This metric provides an indication of the model's performance on unseen data during training.</w:t>
      </w:r>
    </w:p>
    <w:p w14:paraId="0BB8CF3A" w14:textId="028249FB" w:rsidR="00C05A45" w:rsidRDefault="00C05A45" w:rsidP="00C05A45">
      <w:pPr>
        <w:widowControl w:val="0"/>
        <w:numPr>
          <w:ilvl w:val="0"/>
          <w:numId w:val="7"/>
        </w:numPr>
        <w:autoSpaceDE w:val="0"/>
        <w:autoSpaceDN w:val="0"/>
        <w:adjustRightInd w:val="0"/>
        <w:spacing w:before="33" w:after="0" w:line="240" w:lineRule="auto"/>
        <w:ind w:left="142" w:right="-21" w:hanging="153"/>
        <w:jc w:val="both"/>
        <w:rPr>
          <w:rFonts w:ascii="Times-Roman" w:hAnsi="Times-Roman" w:cs="Times-Roman"/>
          <w:spacing w:val="-5"/>
          <w:kern w:val="1"/>
        </w:rPr>
      </w:pPr>
      <w:r>
        <w:rPr>
          <w:rFonts w:ascii="Times-Roman" w:hAnsi="Times-Roman" w:cs="Times-Roman"/>
          <w:spacing w:val="-5"/>
          <w:kern w:val="1"/>
        </w:rPr>
        <w:t xml:space="preserve">Overall </w:t>
      </w:r>
      <w:r w:rsidRPr="008F3758">
        <w:rPr>
          <w:rFonts w:ascii="Times-Roman" w:hAnsi="Times-Roman" w:cs="Times-Roman"/>
          <w:spacing w:val="-5"/>
          <w:kern w:val="1"/>
        </w:rPr>
        <w:t>Accuracy: The accuracy of the model on the entire dataset. This metric shows the overall performance of the model across all data points.</w:t>
      </w:r>
    </w:p>
    <w:p w14:paraId="47DFBF62" w14:textId="77777777" w:rsidR="00C05A45" w:rsidRPr="00C05A45" w:rsidRDefault="00C05A45" w:rsidP="00C05A45">
      <w:pPr>
        <w:widowControl w:val="0"/>
        <w:autoSpaceDE w:val="0"/>
        <w:autoSpaceDN w:val="0"/>
        <w:adjustRightInd w:val="0"/>
        <w:spacing w:before="33" w:after="0" w:line="240" w:lineRule="auto"/>
        <w:ind w:left="-11" w:right="-21"/>
        <w:jc w:val="both"/>
        <w:rPr>
          <w:rFonts w:ascii="Times-Roman" w:hAnsi="Times-Roman" w:cs="Times-Roman"/>
          <w:spacing w:val="-5"/>
          <w:kern w:val="1"/>
        </w:rPr>
      </w:pPr>
    </w:p>
    <w:p w14:paraId="74C7A1BD" w14:textId="66BC4F6A" w:rsidR="008F3758" w:rsidRDefault="00000000" w:rsidP="00A54F98">
      <w:pPr>
        <w:widowControl w:val="0"/>
        <w:autoSpaceDE w:val="0"/>
        <w:autoSpaceDN w:val="0"/>
        <w:adjustRightInd w:val="0"/>
        <w:spacing w:after="0" w:line="240" w:lineRule="auto"/>
        <w:ind w:left="-142" w:right="-21"/>
        <w:jc w:val="center"/>
        <w:rPr>
          <w:rFonts w:ascii="Times-Roman" w:hAnsi="Times-Roman" w:cs="Times-Roman"/>
          <w:kern w:val="1"/>
          <w:sz w:val="18"/>
          <w:szCs w:val="18"/>
        </w:rPr>
      </w:pPr>
      <w:r>
        <w:rPr>
          <w:rFonts w:ascii="Times-Roman" w:hAnsi="Times-Roman" w:cs="Times-Roman"/>
          <w:noProof/>
          <w:kern w:val="1"/>
          <w:sz w:val="18"/>
          <w:szCs w:val="18"/>
        </w:rPr>
        <w:pict w14:anchorId="3772B8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17.5pt;height:174pt;visibility:visible;mso-wrap-style:square">
            <v:imagedata r:id="rId9" o:title=""/>
          </v:shape>
        </w:pict>
      </w:r>
    </w:p>
    <w:p w14:paraId="7479B1E0" w14:textId="076CC407" w:rsidR="008F3758" w:rsidRDefault="008F3758" w:rsidP="00A54F98">
      <w:pPr>
        <w:widowControl w:val="0"/>
        <w:autoSpaceDE w:val="0"/>
        <w:autoSpaceDN w:val="0"/>
        <w:adjustRightInd w:val="0"/>
        <w:spacing w:after="200" w:line="240" w:lineRule="auto"/>
        <w:ind w:left="142" w:right="-21"/>
        <w:rPr>
          <w:rFonts w:ascii="Times-Roman" w:hAnsi="Times-Roman" w:cs="Times-Roman"/>
          <w:kern w:val="1"/>
          <w:sz w:val="18"/>
          <w:szCs w:val="18"/>
        </w:rPr>
      </w:pPr>
      <w:r>
        <w:rPr>
          <w:rFonts w:ascii="Times-Bold" w:hAnsi="Times-Bold" w:cs="Times-Bold"/>
          <w:b/>
          <w:bCs/>
          <w:kern w:val="1"/>
          <w:sz w:val="18"/>
          <w:szCs w:val="18"/>
        </w:rPr>
        <w:t>Figure</w:t>
      </w:r>
      <w:r>
        <w:rPr>
          <w:rFonts w:ascii="Times-Bold" w:hAnsi="Times-Bold" w:cs="Times-Bold"/>
          <w:b/>
          <w:bCs/>
          <w:kern w:val="1"/>
          <w:sz w:val="18"/>
          <w:szCs w:val="18"/>
        </w:rPr>
        <w:t xml:space="preserve"> 1 -</w:t>
      </w:r>
      <w:r>
        <w:rPr>
          <w:rFonts w:ascii="Times-Roman" w:hAnsi="Times-Roman" w:cs="Times-Roman"/>
          <w:kern w:val="1"/>
          <w:sz w:val="18"/>
          <w:szCs w:val="18"/>
        </w:rPr>
        <w:t xml:space="preserve"> </w:t>
      </w:r>
      <w:r w:rsidR="00D733EB" w:rsidRPr="00D733EB">
        <w:rPr>
          <w:rFonts w:ascii="Times-Roman" w:hAnsi="Times-Roman" w:cs="Times-Roman"/>
          <w:kern w:val="1"/>
          <w:sz w:val="18"/>
          <w:szCs w:val="18"/>
        </w:rPr>
        <w:t>Accuracy Comparison of Different Models</w:t>
      </w:r>
    </w:p>
    <w:tbl>
      <w:tblPr>
        <w:tblW w:w="4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17"/>
        <w:gridCol w:w="1559"/>
      </w:tblGrid>
      <w:tr w:rsidR="00000000" w14:paraId="35B21F51" w14:textId="77777777">
        <w:trPr>
          <w:cantSplit/>
        </w:trPr>
        <w:tc>
          <w:tcPr>
            <w:tcW w:w="1668" w:type="dxa"/>
            <w:shd w:val="clear" w:color="auto" w:fill="auto"/>
          </w:tcPr>
          <w:p w14:paraId="5CAF7EC6" w14:textId="77777777" w:rsidR="00C05A45" w:rsidRDefault="00C05A45">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t>Model</w:t>
            </w:r>
          </w:p>
        </w:tc>
        <w:tc>
          <w:tcPr>
            <w:tcW w:w="1417" w:type="dxa"/>
            <w:shd w:val="clear" w:color="auto" w:fill="auto"/>
          </w:tcPr>
          <w:p w14:paraId="539F5DD3" w14:textId="021A954A" w:rsidR="00C05A45" w:rsidRDefault="00C05A45">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t>Mean Accuracy</w:t>
            </w:r>
          </w:p>
        </w:tc>
        <w:tc>
          <w:tcPr>
            <w:tcW w:w="1559" w:type="dxa"/>
            <w:shd w:val="clear" w:color="auto" w:fill="auto"/>
          </w:tcPr>
          <w:p w14:paraId="4A1C2B33" w14:textId="5CFD7266" w:rsidR="00C05A45" w:rsidRDefault="00C05A45">
            <w:pPr>
              <w:widowControl w:val="0"/>
              <w:autoSpaceDE w:val="0"/>
              <w:autoSpaceDN w:val="0"/>
              <w:adjustRightInd w:val="0"/>
              <w:spacing w:before="3" w:after="0" w:line="240" w:lineRule="auto"/>
              <w:ind w:right="-21"/>
              <w:jc w:val="center"/>
              <w:rPr>
                <w:rFonts w:ascii="Times-Roman" w:hAnsi="Times-Roman" w:cs="Times-Roman"/>
                <w:b/>
                <w:bCs/>
                <w:kern w:val="1"/>
                <w:sz w:val="16"/>
                <w:szCs w:val="16"/>
                <w:lang w:val="en-US"/>
              </w:rPr>
            </w:pPr>
            <w:r>
              <w:rPr>
                <w:rFonts w:ascii="Times-Roman" w:hAnsi="Times-Roman" w:cs="Times-Roman"/>
                <w:b/>
                <w:bCs/>
                <w:kern w:val="1"/>
                <w:sz w:val="16"/>
                <w:szCs w:val="16"/>
                <w:lang w:val="en-US"/>
              </w:rPr>
              <w:t>S</w:t>
            </w:r>
            <w:r>
              <w:rPr>
                <w:rFonts w:ascii="Times-Roman" w:hAnsi="Times-Roman" w:cs="Times-Roman"/>
                <w:b/>
                <w:bCs/>
                <w:kern w:val="1"/>
                <w:sz w:val="16"/>
                <w:szCs w:val="16"/>
                <w:lang w:val="en-US"/>
              </w:rPr>
              <w:t>tandard Deviation</w:t>
            </w:r>
          </w:p>
        </w:tc>
      </w:tr>
      <w:tr w:rsidR="00000000" w14:paraId="0F1EB86A" w14:textId="77777777">
        <w:trPr>
          <w:cantSplit/>
        </w:trPr>
        <w:tc>
          <w:tcPr>
            <w:tcW w:w="1668" w:type="dxa"/>
            <w:shd w:val="clear" w:color="auto" w:fill="auto"/>
            <w:vAlign w:val="bottom"/>
          </w:tcPr>
          <w:p w14:paraId="0D682D76" w14:textId="5BA44A20" w:rsidR="00C05A45" w:rsidRDefault="00C05A45">
            <w:pPr>
              <w:widowControl w:val="0"/>
              <w:autoSpaceDE w:val="0"/>
              <w:autoSpaceDN w:val="0"/>
              <w:adjustRightInd w:val="0"/>
              <w:spacing w:before="3" w:after="0" w:line="240" w:lineRule="auto"/>
              <w:ind w:right="-21"/>
              <w:jc w:val="both"/>
              <w:rPr>
                <w:rFonts w:ascii="Times New Roman" w:hAnsi="Times New Roman"/>
                <w:kern w:val="1"/>
                <w:sz w:val="16"/>
                <w:szCs w:val="16"/>
                <w:lang w:val="en-US"/>
              </w:rPr>
            </w:pPr>
            <w:r>
              <w:rPr>
                <w:rFonts w:ascii="Times New Roman" w:hAnsi="Times New Roman"/>
                <w:sz w:val="16"/>
                <w:szCs w:val="16"/>
              </w:rPr>
              <w:t>SVM</w:t>
            </w:r>
          </w:p>
        </w:tc>
        <w:tc>
          <w:tcPr>
            <w:tcW w:w="1417" w:type="dxa"/>
            <w:shd w:val="clear" w:color="auto" w:fill="auto"/>
            <w:vAlign w:val="bottom"/>
          </w:tcPr>
          <w:p w14:paraId="70A4C2D5" w14:textId="16D06363"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0.6703</w:t>
            </w:r>
          </w:p>
        </w:tc>
        <w:tc>
          <w:tcPr>
            <w:tcW w:w="1559" w:type="dxa"/>
            <w:shd w:val="clear" w:color="auto" w:fill="auto"/>
            <w:vAlign w:val="bottom"/>
          </w:tcPr>
          <w:p w14:paraId="77A4FA2E" w14:textId="2A517EEA"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0.0222</w:t>
            </w:r>
          </w:p>
        </w:tc>
      </w:tr>
      <w:tr w:rsidR="00000000" w14:paraId="56C93522" w14:textId="77777777">
        <w:trPr>
          <w:cantSplit/>
        </w:trPr>
        <w:tc>
          <w:tcPr>
            <w:tcW w:w="1668" w:type="dxa"/>
            <w:shd w:val="clear" w:color="auto" w:fill="auto"/>
            <w:vAlign w:val="bottom"/>
          </w:tcPr>
          <w:p w14:paraId="28957E2B" w14:textId="7B5C68A5" w:rsidR="00C05A45" w:rsidRDefault="00C05A45">
            <w:pPr>
              <w:widowControl w:val="0"/>
              <w:autoSpaceDE w:val="0"/>
              <w:autoSpaceDN w:val="0"/>
              <w:adjustRightInd w:val="0"/>
              <w:spacing w:before="3" w:after="0" w:line="240" w:lineRule="auto"/>
              <w:ind w:right="-21"/>
              <w:jc w:val="both"/>
              <w:rPr>
                <w:rFonts w:ascii="Times New Roman" w:hAnsi="Times New Roman"/>
                <w:kern w:val="1"/>
                <w:sz w:val="16"/>
                <w:szCs w:val="16"/>
                <w:lang w:val="en-US"/>
              </w:rPr>
            </w:pPr>
            <w:r>
              <w:rPr>
                <w:rFonts w:ascii="Times New Roman" w:hAnsi="Times New Roman"/>
                <w:sz w:val="16"/>
                <w:szCs w:val="16"/>
              </w:rPr>
              <w:t>Random Forest</w:t>
            </w:r>
          </w:p>
        </w:tc>
        <w:tc>
          <w:tcPr>
            <w:tcW w:w="1417" w:type="dxa"/>
            <w:shd w:val="clear" w:color="auto" w:fill="auto"/>
            <w:vAlign w:val="bottom"/>
          </w:tcPr>
          <w:p w14:paraId="0A16124A" w14:textId="39F88262"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0.6822</w:t>
            </w:r>
          </w:p>
        </w:tc>
        <w:tc>
          <w:tcPr>
            <w:tcW w:w="1559" w:type="dxa"/>
            <w:shd w:val="clear" w:color="auto" w:fill="auto"/>
            <w:vAlign w:val="bottom"/>
          </w:tcPr>
          <w:p w14:paraId="1E1CED52" w14:textId="04D4747E"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0.0221</w:t>
            </w:r>
          </w:p>
        </w:tc>
      </w:tr>
      <w:tr w:rsidR="00000000" w14:paraId="4EB657F3" w14:textId="77777777">
        <w:trPr>
          <w:cantSplit/>
        </w:trPr>
        <w:tc>
          <w:tcPr>
            <w:tcW w:w="1668" w:type="dxa"/>
            <w:shd w:val="clear" w:color="auto" w:fill="auto"/>
            <w:vAlign w:val="bottom"/>
          </w:tcPr>
          <w:p w14:paraId="00084B19" w14:textId="57DE29E0" w:rsidR="00C05A45" w:rsidRDefault="00C05A45">
            <w:pPr>
              <w:widowControl w:val="0"/>
              <w:autoSpaceDE w:val="0"/>
              <w:autoSpaceDN w:val="0"/>
              <w:adjustRightInd w:val="0"/>
              <w:spacing w:before="3" w:after="0" w:line="240" w:lineRule="auto"/>
              <w:ind w:right="-21"/>
              <w:jc w:val="both"/>
              <w:rPr>
                <w:rFonts w:ascii="Times New Roman" w:hAnsi="Times New Roman"/>
                <w:kern w:val="1"/>
                <w:sz w:val="16"/>
                <w:szCs w:val="16"/>
                <w:lang w:val="en-US"/>
              </w:rPr>
            </w:pPr>
            <w:r>
              <w:rPr>
                <w:rFonts w:ascii="Times New Roman" w:hAnsi="Times New Roman"/>
                <w:sz w:val="16"/>
                <w:szCs w:val="16"/>
              </w:rPr>
              <w:t>Gradient Boosting</w:t>
            </w:r>
          </w:p>
        </w:tc>
        <w:tc>
          <w:tcPr>
            <w:tcW w:w="1417" w:type="dxa"/>
            <w:shd w:val="clear" w:color="auto" w:fill="auto"/>
            <w:vAlign w:val="bottom"/>
          </w:tcPr>
          <w:p w14:paraId="5935A737" w14:textId="79786947"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0.6960</w:t>
            </w:r>
          </w:p>
        </w:tc>
        <w:tc>
          <w:tcPr>
            <w:tcW w:w="1559" w:type="dxa"/>
            <w:shd w:val="clear" w:color="auto" w:fill="auto"/>
            <w:vAlign w:val="bottom"/>
          </w:tcPr>
          <w:p w14:paraId="57CF81E0" w14:textId="0D9E034C"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0.0268</w:t>
            </w:r>
          </w:p>
        </w:tc>
      </w:tr>
      <w:tr w:rsidR="00000000" w14:paraId="096A1647" w14:textId="77777777">
        <w:trPr>
          <w:cantSplit/>
        </w:trPr>
        <w:tc>
          <w:tcPr>
            <w:tcW w:w="1668" w:type="dxa"/>
            <w:shd w:val="clear" w:color="auto" w:fill="auto"/>
            <w:vAlign w:val="bottom"/>
          </w:tcPr>
          <w:p w14:paraId="4458DC7E" w14:textId="1AEC85E7" w:rsidR="00C05A45" w:rsidRDefault="00C05A45">
            <w:pPr>
              <w:widowControl w:val="0"/>
              <w:autoSpaceDE w:val="0"/>
              <w:autoSpaceDN w:val="0"/>
              <w:adjustRightInd w:val="0"/>
              <w:spacing w:before="3" w:after="0" w:line="240" w:lineRule="auto"/>
              <w:ind w:right="-21"/>
              <w:jc w:val="both"/>
              <w:rPr>
                <w:rFonts w:ascii="Times New Roman" w:hAnsi="Times New Roman"/>
                <w:kern w:val="1"/>
                <w:sz w:val="16"/>
                <w:szCs w:val="16"/>
                <w:lang w:val="en-US"/>
              </w:rPr>
            </w:pPr>
            <w:r>
              <w:rPr>
                <w:rFonts w:ascii="Times New Roman" w:hAnsi="Times New Roman"/>
                <w:sz w:val="16"/>
                <w:szCs w:val="16"/>
              </w:rPr>
              <w:t>AdaBoost Classifier</w:t>
            </w:r>
          </w:p>
        </w:tc>
        <w:tc>
          <w:tcPr>
            <w:tcW w:w="1417" w:type="dxa"/>
            <w:shd w:val="clear" w:color="auto" w:fill="auto"/>
            <w:vAlign w:val="bottom"/>
          </w:tcPr>
          <w:p w14:paraId="200FB819" w14:textId="7EFE3C70"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0.6827</w:t>
            </w:r>
          </w:p>
        </w:tc>
        <w:tc>
          <w:tcPr>
            <w:tcW w:w="1559" w:type="dxa"/>
            <w:shd w:val="clear" w:color="auto" w:fill="auto"/>
            <w:vAlign w:val="bottom"/>
          </w:tcPr>
          <w:p w14:paraId="74841016" w14:textId="0E93A9D1"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0.0225</w:t>
            </w:r>
          </w:p>
        </w:tc>
      </w:tr>
      <w:tr w:rsidR="00000000" w14:paraId="05BA21B0" w14:textId="77777777">
        <w:trPr>
          <w:cantSplit/>
        </w:trPr>
        <w:tc>
          <w:tcPr>
            <w:tcW w:w="1668" w:type="dxa"/>
            <w:shd w:val="clear" w:color="auto" w:fill="auto"/>
            <w:vAlign w:val="bottom"/>
          </w:tcPr>
          <w:p w14:paraId="45E5660D" w14:textId="1113B181" w:rsidR="00C05A45" w:rsidRDefault="00C05A45">
            <w:pPr>
              <w:widowControl w:val="0"/>
              <w:autoSpaceDE w:val="0"/>
              <w:autoSpaceDN w:val="0"/>
              <w:adjustRightInd w:val="0"/>
              <w:spacing w:before="3" w:after="0" w:line="240" w:lineRule="auto"/>
              <w:ind w:right="-21"/>
              <w:jc w:val="both"/>
              <w:rPr>
                <w:rFonts w:ascii="Times New Roman" w:hAnsi="Times New Roman"/>
                <w:kern w:val="1"/>
                <w:sz w:val="16"/>
                <w:szCs w:val="16"/>
                <w:lang w:val="en-US"/>
              </w:rPr>
            </w:pPr>
            <w:r>
              <w:rPr>
                <w:rFonts w:ascii="Times New Roman" w:hAnsi="Times New Roman"/>
                <w:sz w:val="16"/>
                <w:szCs w:val="16"/>
              </w:rPr>
              <w:t>Ensemble Classifier</w:t>
            </w:r>
          </w:p>
        </w:tc>
        <w:tc>
          <w:tcPr>
            <w:tcW w:w="1417" w:type="dxa"/>
            <w:shd w:val="clear" w:color="auto" w:fill="auto"/>
            <w:vAlign w:val="bottom"/>
          </w:tcPr>
          <w:p w14:paraId="0C88ECC6" w14:textId="3A3D6330"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0.6960</w:t>
            </w:r>
          </w:p>
        </w:tc>
        <w:tc>
          <w:tcPr>
            <w:tcW w:w="1559" w:type="dxa"/>
            <w:shd w:val="clear" w:color="auto" w:fill="auto"/>
            <w:vAlign w:val="bottom"/>
          </w:tcPr>
          <w:p w14:paraId="44EAFB5E" w14:textId="5525A5A3" w:rsidR="00C05A45" w:rsidRDefault="00C05A45">
            <w:pPr>
              <w:widowControl w:val="0"/>
              <w:autoSpaceDE w:val="0"/>
              <w:autoSpaceDN w:val="0"/>
              <w:adjustRightInd w:val="0"/>
              <w:spacing w:before="3" w:after="0" w:line="240" w:lineRule="auto"/>
              <w:ind w:right="-21"/>
              <w:jc w:val="center"/>
              <w:rPr>
                <w:rFonts w:ascii="Times New Roman" w:hAnsi="Times New Roman"/>
                <w:kern w:val="1"/>
                <w:sz w:val="16"/>
                <w:szCs w:val="16"/>
                <w:lang w:val="en-US"/>
              </w:rPr>
            </w:pPr>
            <w:r>
              <w:rPr>
                <w:rFonts w:ascii="Times New Roman" w:hAnsi="Times New Roman"/>
                <w:sz w:val="16"/>
                <w:szCs w:val="16"/>
              </w:rPr>
              <w:t>0.0212</w:t>
            </w:r>
          </w:p>
        </w:tc>
      </w:tr>
    </w:tbl>
    <w:p w14:paraId="3F709276" w14:textId="3F914942" w:rsidR="00C05A45" w:rsidRDefault="00C05A45" w:rsidP="00A54F98">
      <w:pPr>
        <w:widowControl w:val="0"/>
        <w:autoSpaceDE w:val="0"/>
        <w:autoSpaceDN w:val="0"/>
        <w:adjustRightInd w:val="0"/>
        <w:spacing w:after="0" w:line="240" w:lineRule="auto"/>
        <w:ind w:left="142" w:right="-21"/>
        <w:jc w:val="both"/>
        <w:rPr>
          <w:rFonts w:ascii="Times-Roman" w:hAnsi="Times-Roman" w:cs="Times-Roman"/>
          <w:kern w:val="1"/>
          <w:sz w:val="18"/>
          <w:szCs w:val="18"/>
        </w:rPr>
      </w:pPr>
      <w:r>
        <w:rPr>
          <w:rFonts w:ascii="Times-Bold" w:hAnsi="Times-Bold" w:cs="Times-Bold"/>
          <w:b/>
          <w:bCs/>
          <w:kern w:val="1"/>
          <w:sz w:val="18"/>
          <w:szCs w:val="18"/>
        </w:rPr>
        <w:t xml:space="preserve">Table </w:t>
      </w:r>
      <w:r>
        <w:rPr>
          <w:rFonts w:ascii="Times-Bold" w:hAnsi="Times-Bold" w:cs="Times-Bold"/>
          <w:b/>
          <w:bCs/>
          <w:kern w:val="1"/>
          <w:sz w:val="18"/>
          <w:szCs w:val="18"/>
        </w:rPr>
        <w:t>2</w:t>
      </w:r>
      <w:r>
        <w:rPr>
          <w:rFonts w:ascii="Times-Bold" w:hAnsi="Times-Bold" w:cs="Times-Bold"/>
          <w:b/>
          <w:bCs/>
          <w:kern w:val="1"/>
          <w:sz w:val="18"/>
          <w:szCs w:val="18"/>
        </w:rPr>
        <w:t xml:space="preserve"> </w:t>
      </w:r>
      <w:r>
        <w:rPr>
          <w:rFonts w:ascii="Times-Bold" w:hAnsi="Times-Bold" w:cs="Times-Bold"/>
          <w:b/>
          <w:bCs/>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Cross-Validation Result</w:t>
      </w:r>
      <w:r w:rsidRPr="00917996">
        <w:rPr>
          <w:rFonts w:ascii="Times-Roman" w:hAnsi="Times-Roman" w:cs="Times-Roman"/>
          <w:kern w:val="1"/>
          <w:sz w:val="18"/>
          <w:szCs w:val="18"/>
        </w:rPr>
        <w:t xml:space="preserve"> Comparison</w:t>
      </w:r>
    </w:p>
    <w:p w14:paraId="3771CA6E" w14:textId="3AF5F6CC" w:rsidR="00A54F98" w:rsidRDefault="00952DB5" w:rsidP="00A54F98">
      <w:pPr>
        <w:widowControl w:val="0"/>
        <w:numPr>
          <w:ilvl w:val="0"/>
          <w:numId w:val="6"/>
        </w:numPr>
        <w:tabs>
          <w:tab w:val="left" w:pos="524"/>
        </w:tabs>
        <w:autoSpaceDE w:val="0"/>
        <w:autoSpaceDN w:val="0"/>
        <w:adjustRightInd w:val="0"/>
        <w:spacing w:before="164" w:after="0" w:line="240" w:lineRule="auto"/>
        <w:ind w:right="-21"/>
        <w:jc w:val="both"/>
        <w:rPr>
          <w:rFonts w:ascii="Times-Bold" w:hAnsi="Times-Bold" w:cs="Times-Bold"/>
          <w:b/>
          <w:bCs/>
          <w:kern w:val="1"/>
          <w:sz w:val="24"/>
          <w:szCs w:val="24"/>
        </w:rPr>
      </w:pPr>
      <w:r>
        <w:rPr>
          <w:rFonts w:ascii="Times-Bold" w:hAnsi="Times-Bold" w:cs="Times-Bold"/>
          <w:b/>
          <w:bCs/>
          <w:kern w:val="1"/>
          <w:sz w:val="24"/>
          <w:szCs w:val="24"/>
        </w:rPr>
        <w:t>Discussion and Analysis</w:t>
      </w:r>
    </w:p>
    <w:p w14:paraId="385D387E" w14:textId="77777777" w:rsidR="00015E22" w:rsidRDefault="00015E22" w:rsidP="00015E22">
      <w:pPr>
        <w:widowControl w:val="0"/>
        <w:autoSpaceDE w:val="0"/>
        <w:autoSpaceDN w:val="0"/>
        <w:adjustRightInd w:val="0"/>
        <w:spacing w:before="51" w:after="0" w:line="240" w:lineRule="auto"/>
        <w:ind w:right="-21"/>
        <w:jc w:val="both"/>
        <w:rPr>
          <w:rFonts w:ascii="Times-Roman" w:hAnsi="Times-Roman" w:cs="Times-Roman"/>
          <w:b/>
          <w:bCs/>
          <w:spacing w:val="-4"/>
          <w:kern w:val="1"/>
        </w:rPr>
      </w:pPr>
      <w:r w:rsidRPr="00015E22">
        <w:rPr>
          <w:rFonts w:ascii="Times-Roman" w:hAnsi="Times-Roman" w:cs="Times-Roman"/>
          <w:b/>
          <w:bCs/>
          <w:spacing w:val="-4"/>
          <w:kern w:val="1"/>
        </w:rPr>
        <w:t>Imbalanced Distribution of IMDb Scores</w:t>
      </w:r>
    </w:p>
    <w:p w14:paraId="47AFA02E" w14:textId="4DAB0AEC" w:rsidR="00201D47" w:rsidRDefault="00000000" w:rsidP="00201D47">
      <w:pPr>
        <w:widowControl w:val="0"/>
        <w:autoSpaceDE w:val="0"/>
        <w:autoSpaceDN w:val="0"/>
        <w:adjustRightInd w:val="0"/>
        <w:spacing w:before="51" w:after="0" w:line="240" w:lineRule="auto"/>
        <w:ind w:right="-21"/>
        <w:jc w:val="center"/>
        <w:rPr>
          <w:rFonts w:ascii="Times-Roman" w:hAnsi="Times-Roman" w:cs="Times-Roman"/>
          <w:b/>
          <w:bCs/>
          <w:spacing w:val="-4"/>
          <w:kern w:val="1"/>
        </w:rPr>
      </w:pPr>
      <w:r>
        <w:rPr>
          <w:rFonts w:ascii="Times-Roman" w:hAnsi="Times-Roman" w:cs="Times-Roman"/>
          <w:b/>
          <w:noProof/>
          <w:spacing w:val="-4"/>
          <w:kern w:val="1"/>
        </w:rPr>
        <w:pict w14:anchorId="3BA0DBDF">
          <v:shape id="_x0000_i1026" type="#_x0000_t75" style="width:175pt;height:137pt;visibility:visible;mso-wrap-style:square">
            <v:imagedata r:id="rId10" o:title=""/>
          </v:shape>
        </w:pict>
      </w:r>
    </w:p>
    <w:p w14:paraId="3AA36D2E" w14:textId="26657599" w:rsidR="00201D47" w:rsidRDefault="00201D47" w:rsidP="00201D47">
      <w:pPr>
        <w:widowControl w:val="0"/>
        <w:autoSpaceDE w:val="0"/>
        <w:autoSpaceDN w:val="0"/>
        <w:adjustRightInd w:val="0"/>
        <w:spacing w:after="200" w:line="240" w:lineRule="auto"/>
        <w:ind w:left="142" w:right="-21"/>
        <w:rPr>
          <w:rFonts w:ascii="Times-Roman" w:hAnsi="Times-Roman" w:cs="Times-Roman"/>
          <w:kern w:val="1"/>
          <w:sz w:val="18"/>
          <w:szCs w:val="18"/>
        </w:rPr>
      </w:pPr>
      <w:r>
        <w:rPr>
          <w:rFonts w:ascii="Times-Bold" w:hAnsi="Times-Bold" w:cs="Times-Bold"/>
          <w:b/>
          <w:bCs/>
          <w:kern w:val="1"/>
          <w:sz w:val="18"/>
          <w:szCs w:val="18"/>
        </w:rPr>
        <w:t xml:space="preserve">Figure </w:t>
      </w:r>
      <w:r>
        <w:rPr>
          <w:rFonts w:ascii="Times-Bold" w:hAnsi="Times-Bold" w:cs="Times-Bold"/>
          <w:b/>
          <w:bCs/>
          <w:kern w:val="1"/>
          <w:sz w:val="18"/>
          <w:szCs w:val="18"/>
        </w:rPr>
        <w:t>2</w:t>
      </w:r>
      <w:r>
        <w:rPr>
          <w:rFonts w:ascii="Times-Bold" w:hAnsi="Times-Bold" w:cs="Times-Bold"/>
          <w:b/>
          <w:bCs/>
          <w:kern w:val="1"/>
          <w:sz w:val="18"/>
          <w:szCs w:val="18"/>
        </w:rPr>
        <w:t xml:space="preserve"> -</w:t>
      </w:r>
      <w:r>
        <w:rPr>
          <w:rFonts w:ascii="Times-Roman" w:hAnsi="Times-Roman" w:cs="Times-Roman"/>
          <w:kern w:val="1"/>
          <w:sz w:val="18"/>
          <w:szCs w:val="18"/>
        </w:rPr>
        <w:t xml:space="preserve"> </w:t>
      </w:r>
      <w:r w:rsidRPr="00201D47">
        <w:rPr>
          <w:rFonts w:ascii="Times-Roman" w:hAnsi="Times-Roman" w:cs="Times-Roman"/>
          <w:kern w:val="1"/>
          <w:sz w:val="18"/>
          <w:szCs w:val="18"/>
        </w:rPr>
        <w:t>Distribution of IMDb Score</w:t>
      </w:r>
    </w:p>
    <w:p w14:paraId="53EDCB2B" w14:textId="0B95F183" w:rsidR="00015E22" w:rsidRPr="00015E22" w:rsidRDefault="00015E22" w:rsidP="00015E22">
      <w:pPr>
        <w:widowControl w:val="0"/>
        <w:autoSpaceDE w:val="0"/>
        <w:autoSpaceDN w:val="0"/>
        <w:adjustRightInd w:val="0"/>
        <w:spacing w:before="51" w:after="0" w:line="240" w:lineRule="auto"/>
        <w:ind w:right="-21"/>
        <w:jc w:val="both"/>
        <w:rPr>
          <w:rFonts w:ascii="Times-Roman" w:hAnsi="Times-Roman" w:cs="Times-Roman"/>
          <w:spacing w:val="-4"/>
          <w:kern w:val="1"/>
        </w:rPr>
      </w:pPr>
      <w:r w:rsidRPr="00015E22">
        <w:rPr>
          <w:rFonts w:ascii="Times-Roman" w:hAnsi="Times-Roman" w:cs="Times-Roman"/>
          <w:spacing w:val="-4"/>
          <w:kern w:val="1"/>
        </w:rPr>
        <w:t xml:space="preserve">The histogram of IMDb score bins reveals an imbalanced distribution, with most movies clustered in the middle ratings (2 and 3). This imbalance can skew model training, causing models to favor the majority classes. To address this, I applied class weight balancing to the Random Forest (RF) and Support Vector Machine (SVM) models. The RF model showed a slight improvement in accuracy by </w:t>
      </w:r>
      <w:r>
        <w:rPr>
          <w:rFonts w:ascii="Times-Roman" w:hAnsi="Times-Roman" w:cs="Times-Roman"/>
          <w:spacing w:val="-4"/>
          <w:kern w:val="1"/>
        </w:rPr>
        <w:t>1.1</w:t>
      </w:r>
      <w:r w:rsidRPr="00015E22">
        <w:rPr>
          <w:rFonts w:ascii="Times-Roman" w:hAnsi="Times-Roman" w:cs="Times-Roman"/>
          <w:spacing w:val="-4"/>
          <w:kern w:val="1"/>
        </w:rPr>
        <w:t xml:space="preserve">%, whereas the SVM model's accuracy significantly dropped by </w:t>
      </w:r>
      <w:r>
        <w:rPr>
          <w:rFonts w:ascii="Times-Roman" w:hAnsi="Times-Roman" w:cs="Times-Roman"/>
          <w:spacing w:val="-4"/>
          <w:kern w:val="1"/>
        </w:rPr>
        <w:t>28.9</w:t>
      </w:r>
      <w:r w:rsidRPr="00015E22">
        <w:rPr>
          <w:rFonts w:ascii="Times-Roman" w:hAnsi="Times-Roman" w:cs="Times-Roman"/>
          <w:spacing w:val="-4"/>
          <w:kern w:val="1"/>
        </w:rPr>
        <w:t>%.</w:t>
      </w:r>
    </w:p>
    <w:p w14:paraId="680ABC9B" w14:textId="649810FA" w:rsidR="00015E22" w:rsidRDefault="00015E22" w:rsidP="00015E22">
      <w:pPr>
        <w:widowControl w:val="0"/>
        <w:autoSpaceDE w:val="0"/>
        <w:autoSpaceDN w:val="0"/>
        <w:adjustRightInd w:val="0"/>
        <w:spacing w:before="51" w:after="0" w:line="240" w:lineRule="auto"/>
        <w:ind w:right="-21"/>
        <w:jc w:val="both"/>
        <w:rPr>
          <w:rFonts w:ascii="Times-Roman" w:hAnsi="Times-Roman" w:cs="Times-Roman"/>
          <w:spacing w:val="-4"/>
          <w:kern w:val="1"/>
        </w:rPr>
      </w:pPr>
      <w:r w:rsidRPr="00015E22">
        <w:rPr>
          <w:rFonts w:ascii="Times-Roman" w:hAnsi="Times-Roman" w:cs="Times-Roman"/>
          <w:spacing w:val="-4"/>
          <w:kern w:val="1"/>
        </w:rPr>
        <w:t>The slight improvement in RF can be attributed to its ensemble nature, where balancing class weights helps individual trees within the forest to focus more on minority classes, thereby improving overall generalization without heavily impacting performance on the majority class. In contrast, the significant drop in SVM's accuracy can be explained by its sensitivity to class weight adjustments. SVM relies on finding a hyperplane that maximizes the margin between classes, and introducing class weights can disrupt this margin, leading to poorer performance, especially in cases where the data is highly imbalanced.</w:t>
      </w:r>
    </w:p>
    <w:p w14:paraId="2434B973" w14:textId="7D7E2208" w:rsidR="00201D47" w:rsidRDefault="00000000" w:rsidP="00015E22">
      <w:pPr>
        <w:widowControl w:val="0"/>
        <w:autoSpaceDE w:val="0"/>
        <w:autoSpaceDN w:val="0"/>
        <w:adjustRightInd w:val="0"/>
        <w:spacing w:before="51" w:after="0" w:line="240" w:lineRule="auto"/>
        <w:ind w:right="-21"/>
        <w:jc w:val="both"/>
        <w:rPr>
          <w:rFonts w:ascii="Times-Roman" w:hAnsi="Times-Roman" w:cs="Times-Roman"/>
          <w:spacing w:val="-4"/>
          <w:kern w:val="1"/>
        </w:rPr>
      </w:pPr>
      <w:r>
        <w:rPr>
          <w:rFonts w:ascii="Times-Roman" w:hAnsi="Times-Roman" w:cs="Times-Roman"/>
          <w:noProof/>
          <w:spacing w:val="-4"/>
          <w:kern w:val="1"/>
        </w:rPr>
        <w:pict w14:anchorId="590B5678">
          <v:shape id="Picture 1" o:spid="_x0000_i1025" type="#_x0000_t75" style="width:217.5pt;height:191pt;visibility:visible;mso-wrap-style:square">
            <v:imagedata r:id="rId11" o:title=""/>
          </v:shape>
        </w:pict>
      </w:r>
    </w:p>
    <w:p w14:paraId="5F380C27" w14:textId="292D0D92" w:rsidR="00201D47" w:rsidRPr="00201D47" w:rsidRDefault="00201D47" w:rsidP="00201D47">
      <w:pPr>
        <w:widowControl w:val="0"/>
        <w:autoSpaceDE w:val="0"/>
        <w:autoSpaceDN w:val="0"/>
        <w:adjustRightInd w:val="0"/>
        <w:spacing w:after="200" w:line="240" w:lineRule="auto"/>
        <w:ind w:left="142" w:right="-21"/>
        <w:rPr>
          <w:rFonts w:ascii="Times-Roman" w:hAnsi="Times-Roman" w:cs="Times-Roman"/>
          <w:kern w:val="1"/>
          <w:sz w:val="18"/>
          <w:szCs w:val="18"/>
        </w:rPr>
      </w:pPr>
      <w:r>
        <w:rPr>
          <w:rFonts w:ascii="Times-Bold" w:hAnsi="Times-Bold" w:cs="Times-Bold"/>
          <w:b/>
          <w:bCs/>
          <w:kern w:val="1"/>
          <w:sz w:val="18"/>
          <w:szCs w:val="18"/>
        </w:rPr>
        <w:t xml:space="preserve">Figure </w:t>
      </w:r>
      <w:r>
        <w:rPr>
          <w:rFonts w:ascii="Times-Bold" w:hAnsi="Times-Bold" w:cs="Times-Bold"/>
          <w:b/>
          <w:bCs/>
          <w:kern w:val="1"/>
          <w:sz w:val="18"/>
          <w:szCs w:val="18"/>
        </w:rPr>
        <w:t>3</w:t>
      </w:r>
      <w:r>
        <w:rPr>
          <w:rFonts w:ascii="Times-Bold" w:hAnsi="Times-Bold" w:cs="Times-Bold"/>
          <w:b/>
          <w:bCs/>
          <w:kern w:val="1"/>
          <w:sz w:val="18"/>
          <w:szCs w:val="18"/>
        </w:rPr>
        <w:t xml:space="preserve"> </w:t>
      </w:r>
      <w:r>
        <w:rPr>
          <w:rFonts w:ascii="Times-Bold" w:hAnsi="Times-Bold" w:cs="Times-Bold"/>
          <w:b/>
          <w:bCs/>
          <w:kern w:val="1"/>
          <w:sz w:val="18"/>
          <w:szCs w:val="18"/>
        </w:rPr>
        <w:t>–</w:t>
      </w:r>
      <w:r>
        <w:rPr>
          <w:rFonts w:ascii="Times-Roman" w:hAnsi="Times-Roman" w:cs="Times-Roman"/>
          <w:kern w:val="1"/>
          <w:sz w:val="18"/>
          <w:szCs w:val="18"/>
        </w:rPr>
        <w:t xml:space="preserve"> </w:t>
      </w:r>
      <w:r>
        <w:rPr>
          <w:rFonts w:ascii="Times-Roman" w:hAnsi="Times-Roman" w:cs="Times-Roman"/>
          <w:kern w:val="1"/>
          <w:sz w:val="18"/>
          <w:szCs w:val="18"/>
        </w:rPr>
        <w:t>Correlation Matrix of Features</w:t>
      </w:r>
    </w:p>
    <w:p w14:paraId="7CCDC368" w14:textId="46FB92AE" w:rsidR="00A31533" w:rsidRDefault="00A31533" w:rsidP="00015E22">
      <w:pPr>
        <w:widowControl w:val="0"/>
        <w:autoSpaceDE w:val="0"/>
        <w:autoSpaceDN w:val="0"/>
        <w:adjustRightInd w:val="0"/>
        <w:spacing w:before="51" w:after="0" w:line="240" w:lineRule="auto"/>
        <w:ind w:right="-21"/>
        <w:jc w:val="both"/>
        <w:rPr>
          <w:rFonts w:ascii="Times-Roman" w:hAnsi="Times-Roman" w:cs="Times-Roman"/>
          <w:spacing w:val="-4"/>
          <w:kern w:val="1"/>
        </w:rPr>
      </w:pPr>
      <w:r w:rsidRPr="00A31533">
        <w:rPr>
          <w:rFonts w:ascii="Times-Roman" w:hAnsi="Times-Roman" w:cs="Times-Roman"/>
          <w:spacing w:val="-4"/>
          <w:kern w:val="1"/>
        </w:rPr>
        <w:t xml:space="preserve">The correlation matrix reveals strong relationships, particularly among cast_total_facebook_likes </w:t>
      </w:r>
      <w:r>
        <w:rPr>
          <w:rFonts w:ascii="Times-Roman" w:hAnsi="Times-Roman" w:cs="Times-Roman"/>
          <w:spacing w:val="-4"/>
          <w:kern w:val="1"/>
        </w:rPr>
        <w:t>with</w:t>
      </w:r>
      <w:r w:rsidRPr="00A31533">
        <w:rPr>
          <w:rFonts w:ascii="Times-Roman" w:hAnsi="Times-Roman" w:cs="Times-Roman"/>
          <w:spacing w:val="-4"/>
          <w:kern w:val="1"/>
        </w:rPr>
        <w:t xml:space="preserve"> </w:t>
      </w:r>
      <w:r>
        <w:rPr>
          <w:rFonts w:ascii="Times-Roman" w:hAnsi="Times-Roman" w:cs="Times-Roman"/>
          <w:spacing w:val="-4"/>
          <w:kern w:val="1"/>
        </w:rPr>
        <w:t>actor_1_facebook_likes, and title_year with duration,</w:t>
      </w:r>
      <w:r w:rsidRPr="00A31533">
        <w:rPr>
          <w:rFonts w:ascii="Times-Roman" w:hAnsi="Times-Roman" w:cs="Times-Roman"/>
          <w:spacing w:val="-4"/>
          <w:kern w:val="1"/>
        </w:rPr>
        <w:t xml:space="preserve"> indicating potential multicollinearity. While models like SVM are sensitive to multicollinearity, leading to performance issues, tree-based models like Random Forest, Gradient Boosting, AdaBoost, and Ensemble models are generally less affected by this issue.</w:t>
      </w:r>
      <w:r w:rsidR="00201D47">
        <w:rPr>
          <w:rFonts w:ascii="Times-Roman" w:hAnsi="Times-Roman" w:cs="Times-Roman"/>
          <w:spacing w:val="-4"/>
          <w:kern w:val="1"/>
        </w:rPr>
        <w:t xml:space="preserve"> I trained additional SVM models removing variables with potential multicollinearity, and the result difference is negligible (&lt;1%).</w:t>
      </w:r>
    </w:p>
    <w:p w14:paraId="5677E534" w14:textId="7EC5F88C" w:rsidR="00DD1CF9" w:rsidRPr="00DD1CF9" w:rsidRDefault="00DD1CF9" w:rsidP="00015E22">
      <w:pPr>
        <w:widowControl w:val="0"/>
        <w:autoSpaceDE w:val="0"/>
        <w:autoSpaceDN w:val="0"/>
        <w:adjustRightInd w:val="0"/>
        <w:spacing w:before="51" w:after="0" w:line="240" w:lineRule="auto"/>
        <w:ind w:right="-21"/>
        <w:jc w:val="both"/>
        <w:rPr>
          <w:rFonts w:ascii="Times-Roman" w:hAnsi="Times-Roman" w:cs="Times-Roman"/>
          <w:b/>
          <w:bCs/>
          <w:spacing w:val="-4"/>
          <w:kern w:val="1"/>
        </w:rPr>
      </w:pPr>
      <w:r>
        <w:rPr>
          <w:rFonts w:ascii="Times-Roman" w:hAnsi="Times-Roman" w:cs="Times-Roman"/>
          <w:b/>
          <w:bCs/>
          <w:spacing w:val="-4"/>
          <w:kern w:val="1"/>
        </w:rPr>
        <w:t>String Features Extraction</w:t>
      </w:r>
    </w:p>
    <w:p w14:paraId="68211E53" w14:textId="3CE21693" w:rsidR="00DD1CF9" w:rsidRDefault="00DD1CF9" w:rsidP="00015E22">
      <w:pPr>
        <w:widowControl w:val="0"/>
        <w:autoSpaceDE w:val="0"/>
        <w:autoSpaceDN w:val="0"/>
        <w:adjustRightInd w:val="0"/>
        <w:spacing w:before="51" w:after="0" w:line="240" w:lineRule="auto"/>
        <w:ind w:right="-21"/>
        <w:jc w:val="both"/>
        <w:rPr>
          <w:rFonts w:ascii="Times-Roman" w:hAnsi="Times-Roman" w:cs="Times-Roman"/>
          <w:spacing w:val="-4"/>
          <w:kern w:val="1"/>
        </w:rPr>
      </w:pPr>
      <w:r w:rsidRPr="00DD1CF9">
        <w:rPr>
          <w:rFonts w:ascii="Times-Roman" w:hAnsi="Times-Roman" w:cs="Times-Roman"/>
          <w:spacing w:val="-4"/>
          <w:kern w:val="1"/>
        </w:rPr>
        <w:lastRenderedPageBreak/>
        <w:t>In an attempt to enhance model performance, I tried incorporating additional features extracted from .npy files, including actor1_features, actor2_features, director_features, plot_features, and title_features</w:t>
      </w:r>
      <w:r>
        <w:rPr>
          <w:rFonts w:ascii="Times-Roman" w:hAnsi="Times-Roman" w:cs="Times-Roman"/>
          <w:spacing w:val="-4"/>
          <w:kern w:val="1"/>
        </w:rPr>
        <w:t>,</w:t>
      </w:r>
      <w:r w:rsidRPr="00DD1CF9">
        <w:rPr>
          <w:rFonts w:ascii="Times-Roman" w:hAnsi="Times-Roman" w:cs="Times-Roman"/>
          <w:spacing w:val="-4"/>
          <w:kern w:val="1"/>
        </w:rPr>
        <w:t xml:space="preserve"> generated using various methods like count vectorization, Doc2Vec, and FastText. Despite these efforts, the inclusion of these pre-extracted features did not lead to any significant improvement in the models' accuracy or overall performance. This outcome suggests that these additional features either did not provide sufficient new information or introduced noise</w:t>
      </w:r>
      <w:r>
        <w:rPr>
          <w:rFonts w:ascii="Times-Roman" w:hAnsi="Times-Roman" w:cs="Times-Roman"/>
          <w:spacing w:val="-4"/>
          <w:kern w:val="1"/>
        </w:rPr>
        <w:t>.</w:t>
      </w:r>
    </w:p>
    <w:p w14:paraId="7B7DACFC" w14:textId="6242E2ED" w:rsidR="00DD1CF9" w:rsidRPr="00DD1CF9" w:rsidRDefault="00DD1CF9" w:rsidP="00015E22">
      <w:pPr>
        <w:widowControl w:val="0"/>
        <w:autoSpaceDE w:val="0"/>
        <w:autoSpaceDN w:val="0"/>
        <w:adjustRightInd w:val="0"/>
        <w:spacing w:before="51" w:after="0" w:line="240" w:lineRule="auto"/>
        <w:ind w:right="-21"/>
        <w:jc w:val="both"/>
        <w:rPr>
          <w:rFonts w:ascii="Times-Roman" w:hAnsi="Times-Roman" w:cs="Times-Roman"/>
          <w:b/>
          <w:bCs/>
          <w:spacing w:val="-4"/>
          <w:kern w:val="1"/>
        </w:rPr>
      </w:pPr>
      <w:r>
        <w:rPr>
          <w:rFonts w:ascii="Times-Roman" w:hAnsi="Times-Roman" w:cs="Times-Roman"/>
          <w:b/>
          <w:bCs/>
          <w:spacing w:val="-4"/>
          <w:kern w:val="1"/>
        </w:rPr>
        <w:t>Outliers</w:t>
      </w:r>
    </w:p>
    <w:p w14:paraId="0FF6A815" w14:textId="43DE2FD3" w:rsidR="00DD1CF9" w:rsidRPr="00015E22" w:rsidRDefault="00DD1CF9" w:rsidP="00015E22">
      <w:pPr>
        <w:widowControl w:val="0"/>
        <w:autoSpaceDE w:val="0"/>
        <w:autoSpaceDN w:val="0"/>
        <w:adjustRightInd w:val="0"/>
        <w:spacing w:before="51" w:after="0" w:line="240" w:lineRule="auto"/>
        <w:ind w:right="-21"/>
        <w:jc w:val="both"/>
        <w:rPr>
          <w:rFonts w:ascii="Times-Roman" w:hAnsi="Times-Roman" w:cs="Times-Roman"/>
          <w:spacing w:val="-4"/>
          <w:kern w:val="1"/>
        </w:rPr>
      </w:pPr>
      <w:r w:rsidRPr="00DD1CF9">
        <w:rPr>
          <w:rFonts w:ascii="Times-Roman" w:hAnsi="Times-Roman" w:cs="Times-Roman"/>
          <w:spacing w:val="-4"/>
          <w:kern w:val="1"/>
        </w:rPr>
        <w:t xml:space="preserve">I examined box plots for all variables to identify potential outliers. This visual inspection helped in detecting anomalies that could skew the model's performance. To address these outliers, I calculated the z-scores for each feature and filtered out rows with z-scores greater than 3.5 in the subset </w:t>
      </w:r>
      <w:r>
        <w:rPr>
          <w:rFonts w:ascii="Times-Roman" w:hAnsi="Times-Roman" w:cs="Times-Roman"/>
          <w:spacing w:val="-4"/>
          <w:kern w:val="1"/>
        </w:rPr>
        <w:t xml:space="preserve">of </w:t>
      </w:r>
      <w:r w:rsidRPr="00DD1CF9">
        <w:rPr>
          <w:rFonts w:ascii="Times-Roman" w:hAnsi="Times-Roman" w:cs="Times-Roman"/>
          <w:spacing w:val="-4"/>
          <w:kern w:val="1"/>
        </w:rPr>
        <w:t>movies with IMDb scores of 2 and 3.</w:t>
      </w:r>
      <w:r>
        <w:rPr>
          <w:rFonts w:ascii="Times-Roman" w:hAnsi="Times-Roman" w:cs="Times-Roman"/>
          <w:spacing w:val="-4"/>
          <w:kern w:val="1"/>
        </w:rPr>
        <w:t xml:space="preserve"> Due to the scarcity of observations with IMDb scores of 0, 1, and 4, I only filtered those with IMDb scores of 2 and 3.</w:t>
      </w:r>
      <w:r w:rsidRPr="00DD1CF9">
        <w:rPr>
          <w:rFonts w:ascii="Times-Roman" w:hAnsi="Times-Roman" w:cs="Times-Roman"/>
          <w:spacing w:val="-4"/>
          <w:kern w:val="1"/>
        </w:rPr>
        <w:t xml:space="preserve"> This cleaning process retained only the data points with z-scores below 3.5, effectively removing significant outliers. </w:t>
      </w:r>
      <w:r>
        <w:rPr>
          <w:rFonts w:ascii="Times-Roman" w:hAnsi="Times-Roman" w:cs="Times-Roman"/>
          <w:spacing w:val="-4"/>
          <w:kern w:val="1"/>
        </w:rPr>
        <w:t>It</w:t>
      </w:r>
      <w:r w:rsidRPr="00DD1CF9">
        <w:rPr>
          <w:rFonts w:ascii="Times-Roman" w:hAnsi="Times-Roman" w:cs="Times-Roman"/>
          <w:spacing w:val="-4"/>
          <w:kern w:val="1"/>
        </w:rPr>
        <w:t xml:space="preserve"> was then recombined with the subset </w:t>
      </w:r>
      <w:r>
        <w:rPr>
          <w:rFonts w:ascii="Times-Roman" w:hAnsi="Times-Roman" w:cs="Times-Roman"/>
          <w:spacing w:val="-4"/>
          <w:kern w:val="1"/>
        </w:rPr>
        <w:t xml:space="preserve">of </w:t>
      </w:r>
      <w:r w:rsidRPr="00DD1CF9">
        <w:rPr>
          <w:rFonts w:ascii="Times-Roman" w:hAnsi="Times-Roman" w:cs="Times-Roman"/>
          <w:spacing w:val="-4"/>
          <w:kern w:val="1"/>
        </w:rPr>
        <w:t>movies with IMDb scores of 0, 1, and 4</w:t>
      </w:r>
      <w:r>
        <w:rPr>
          <w:rFonts w:ascii="Times-Roman" w:hAnsi="Times-Roman" w:cs="Times-Roman"/>
          <w:spacing w:val="-4"/>
          <w:kern w:val="1"/>
        </w:rPr>
        <w:t xml:space="preserve"> </w:t>
      </w:r>
      <w:r w:rsidRPr="00DD1CF9">
        <w:rPr>
          <w:rFonts w:ascii="Times-Roman" w:hAnsi="Times-Roman" w:cs="Times-Roman"/>
          <w:spacing w:val="-4"/>
          <w:kern w:val="1"/>
        </w:rPr>
        <w:t>to form a refined dataset for model training and evaluation.</w:t>
      </w:r>
    </w:p>
    <w:p w14:paraId="661E8A67" w14:textId="60A5B155" w:rsidR="00201D47" w:rsidRPr="00DD1CF9" w:rsidRDefault="00C05A45" w:rsidP="00C05A45">
      <w:pPr>
        <w:widowControl w:val="0"/>
        <w:numPr>
          <w:ilvl w:val="1"/>
          <w:numId w:val="6"/>
        </w:numPr>
        <w:autoSpaceDE w:val="0"/>
        <w:autoSpaceDN w:val="0"/>
        <w:adjustRightInd w:val="0"/>
        <w:spacing w:before="51" w:after="0" w:line="240" w:lineRule="auto"/>
        <w:ind w:right="-21"/>
        <w:jc w:val="both"/>
        <w:rPr>
          <w:rFonts w:ascii="Times-Roman" w:hAnsi="Times-Roman" w:cs="Times-Roman"/>
          <w:b/>
          <w:bCs/>
          <w:spacing w:val="-4"/>
          <w:kern w:val="1"/>
        </w:rPr>
      </w:pPr>
      <w:r w:rsidRPr="00C05A45">
        <w:rPr>
          <w:rFonts w:ascii="Times-Roman" w:hAnsi="Times-Roman" w:cs="Times-Roman"/>
          <w:b/>
          <w:bCs/>
          <w:spacing w:val="-4"/>
          <w:kern w:val="1"/>
        </w:rPr>
        <w:t>Support Vector Machine (SVM)</w:t>
      </w:r>
    </w:p>
    <w:p w14:paraId="60FD25E7" w14:textId="406E64D1"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Theoretical Properties:</w:t>
      </w:r>
      <w:r w:rsidRPr="00C05A45">
        <w:rPr>
          <w:rFonts w:ascii="Times-Roman" w:hAnsi="Times-Roman" w:cs="Times-Roman"/>
          <w:spacing w:val="-4"/>
          <w:kern w:val="1"/>
        </w:rPr>
        <w:t xml:space="preserve"> SVMs are known for their effectiveness in high-dimensional spaces and their ability to find the optimal hyperplane that maximizes the margin between classes. This helps prevent overfitting, especially in cases where the number of features exceeds the number of samples.</w:t>
      </w:r>
    </w:p>
    <w:p w14:paraId="6AA40A19"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 xml:space="preserve">Cross-Validation Results: </w:t>
      </w:r>
      <w:r w:rsidRPr="00C05A45">
        <w:rPr>
          <w:rFonts w:ascii="Times-Roman" w:hAnsi="Times-Roman" w:cs="Times-Roman"/>
          <w:spacing w:val="-4"/>
          <w:kern w:val="1"/>
        </w:rPr>
        <w:t>The SVM model achieved a mean cross-validation accuracy of 67.03% with a standard deviation of 2.22%. The relatively close values between training, validation, and overall accuracies (69.08%, 69.18%, and 69.11%, respectively) indicate that the SVM model did not overfit the training data, as expected.</w:t>
      </w:r>
    </w:p>
    <w:p w14:paraId="32245299" w14:textId="4A85400A" w:rsidR="00C05A45" w:rsidRPr="00C05A45" w:rsidRDefault="00C05A45" w:rsidP="00A54F98">
      <w:pPr>
        <w:rPr>
          <w:rFonts w:ascii="Times-Roman" w:hAnsi="Times-Roman" w:cs="Times-Roman"/>
          <w:spacing w:val="-4"/>
          <w:kern w:val="1"/>
        </w:rPr>
      </w:pPr>
      <w:r w:rsidRPr="00C05A45">
        <w:rPr>
          <w:rFonts w:ascii="Times-Roman" w:hAnsi="Times-Roman" w:cs="Times-Roman"/>
          <w:b/>
          <w:bCs/>
          <w:i/>
          <w:iCs/>
          <w:spacing w:val="-4"/>
          <w:kern w:val="1"/>
        </w:rPr>
        <w:t xml:space="preserve">Error Analysis: </w:t>
      </w:r>
      <w:r w:rsidR="00A54F98">
        <w:rPr>
          <w:rFonts w:ascii="Times-Roman" w:hAnsi="Times-Roman" w:cs="Times-Roman"/>
          <w:spacing w:val="-4"/>
          <w:kern w:val="1"/>
        </w:rPr>
        <w:t xml:space="preserve">Figure 2 </w:t>
      </w:r>
      <w:r w:rsidR="00A54F98" w:rsidRPr="00A54F98">
        <w:rPr>
          <w:rFonts w:ascii="Times-Roman" w:hAnsi="Times-Roman" w:cs="Times-Roman"/>
          <w:spacing w:val="-4"/>
          <w:kern w:val="1"/>
        </w:rPr>
        <w:t>indicates that the model has a high accuracy for the most common class (rating 2). However, there are notable misclassifications, especially for ratings 3 and 4, demonstrating difficulty in distinguishing between similar classes. This is consistent with the theoretical properties of SVM, which can struggle with imbalanced datasets.</w:t>
      </w:r>
    </w:p>
    <w:p w14:paraId="3681988A" w14:textId="0631A9F6" w:rsidR="00C05A45" w:rsidRPr="00C05A45" w:rsidRDefault="00C05A45" w:rsidP="00C05A45">
      <w:pPr>
        <w:widowControl w:val="0"/>
        <w:numPr>
          <w:ilvl w:val="1"/>
          <w:numId w:val="6"/>
        </w:numPr>
        <w:autoSpaceDE w:val="0"/>
        <w:autoSpaceDN w:val="0"/>
        <w:adjustRightInd w:val="0"/>
        <w:spacing w:before="51" w:after="0" w:line="240" w:lineRule="auto"/>
        <w:ind w:right="-21"/>
        <w:jc w:val="both"/>
        <w:rPr>
          <w:rFonts w:ascii="Times-Roman" w:hAnsi="Times-Roman" w:cs="Times-Roman"/>
          <w:b/>
          <w:bCs/>
          <w:spacing w:val="-4"/>
          <w:kern w:val="1"/>
        </w:rPr>
      </w:pPr>
      <w:r w:rsidRPr="00C05A45">
        <w:rPr>
          <w:rFonts w:ascii="Times-Roman" w:hAnsi="Times-Roman" w:cs="Times-Roman"/>
          <w:b/>
          <w:bCs/>
          <w:spacing w:val="-4"/>
          <w:kern w:val="1"/>
        </w:rPr>
        <w:t>Random Forest</w:t>
      </w:r>
    </w:p>
    <w:p w14:paraId="24C5C19F"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Theoretical Properties:</w:t>
      </w:r>
      <w:r w:rsidRPr="00C05A45">
        <w:rPr>
          <w:rFonts w:ascii="Times-Roman" w:hAnsi="Times-Roman" w:cs="Times-Roman"/>
          <w:spacing w:val="-4"/>
          <w:kern w:val="1"/>
        </w:rPr>
        <w:t xml:space="preserve"> Random Forests are </w:t>
      </w:r>
      <w:r w:rsidRPr="00C05A45">
        <w:rPr>
          <w:rFonts w:ascii="Times-Roman" w:hAnsi="Times-Roman" w:cs="Times-Roman"/>
          <w:spacing w:val="-4"/>
          <w:kern w:val="1"/>
        </w:rPr>
        <w:t>ensemble learning methods that reduce variance through averaging multiple decision trees. However, they can overfit if the number of trees or the depth of trees is too high.</w:t>
      </w:r>
    </w:p>
    <w:p w14:paraId="51A1C248"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Cross-Validation Results:</w:t>
      </w:r>
      <w:r w:rsidRPr="00C05A45">
        <w:rPr>
          <w:rFonts w:ascii="Times-Roman" w:hAnsi="Times-Roman" w:cs="Times-Roman"/>
          <w:spacing w:val="-4"/>
          <w:kern w:val="1"/>
        </w:rPr>
        <w:t xml:space="preserve"> The Random Forest model achieved a mean cross-validation accuracy of 68.22% with a standard deviation of 2.21%. The significant difference between training accuracy (99.71%) and validation accuracy (71.06%) indicates overfitting.</w:t>
      </w:r>
    </w:p>
    <w:p w14:paraId="45A735F9" w14:textId="513CEAAD"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Error Analysis:</w:t>
      </w:r>
      <w:r w:rsidRPr="00C05A45">
        <w:rPr>
          <w:rFonts w:ascii="Times-Roman" w:hAnsi="Times-Roman" w:cs="Times-Roman"/>
          <w:spacing w:val="-4"/>
          <w:kern w:val="1"/>
        </w:rPr>
        <w:t xml:space="preserve"> </w:t>
      </w:r>
      <w:r w:rsidR="00A54F98">
        <w:rPr>
          <w:rFonts w:ascii="Times-Roman" w:hAnsi="Times-Roman" w:cs="Times-Roman"/>
          <w:spacing w:val="-4"/>
          <w:kern w:val="1"/>
        </w:rPr>
        <w:t>Figure 3</w:t>
      </w:r>
      <w:r w:rsidR="00A54F98" w:rsidRPr="00A54F98">
        <w:rPr>
          <w:rFonts w:ascii="Times-Roman" w:hAnsi="Times-Roman" w:cs="Times-Roman"/>
          <w:spacing w:val="-4"/>
          <w:kern w:val="1"/>
        </w:rPr>
        <w:t xml:space="preserve"> shows that while the model correctly identifies many instances of the most frequent class (rating 2), it also misclassifies a considerable number of instances in classes 3 and 4. This suggests a bias towards the majority class and difficulties with less frequent classes.</w:t>
      </w:r>
    </w:p>
    <w:p w14:paraId="3ACE67ED" w14:textId="7412BC9A" w:rsidR="00C05A45" w:rsidRPr="00C05A45" w:rsidRDefault="00C05A45" w:rsidP="00C05A45">
      <w:pPr>
        <w:widowControl w:val="0"/>
        <w:numPr>
          <w:ilvl w:val="1"/>
          <w:numId w:val="6"/>
        </w:numPr>
        <w:autoSpaceDE w:val="0"/>
        <w:autoSpaceDN w:val="0"/>
        <w:adjustRightInd w:val="0"/>
        <w:spacing w:before="51" w:after="0" w:line="240" w:lineRule="auto"/>
        <w:ind w:right="-21"/>
        <w:jc w:val="both"/>
        <w:rPr>
          <w:rFonts w:ascii="Times-Roman" w:hAnsi="Times-Roman" w:cs="Times-Roman"/>
          <w:b/>
          <w:bCs/>
          <w:spacing w:val="-4"/>
          <w:kern w:val="1"/>
        </w:rPr>
      </w:pPr>
      <w:r w:rsidRPr="00C05A45">
        <w:rPr>
          <w:rFonts w:ascii="Times-Roman" w:hAnsi="Times-Roman" w:cs="Times-Roman"/>
          <w:b/>
          <w:bCs/>
          <w:spacing w:val="-4"/>
          <w:kern w:val="1"/>
        </w:rPr>
        <w:t>Gradient Boosting</w:t>
      </w:r>
    </w:p>
    <w:p w14:paraId="1B75BA1A"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Theoretical Properties:</w:t>
      </w:r>
      <w:r w:rsidRPr="00C05A45">
        <w:rPr>
          <w:rFonts w:ascii="Times-Roman" w:hAnsi="Times-Roman" w:cs="Times-Roman"/>
          <w:spacing w:val="-4"/>
          <w:kern w:val="1"/>
        </w:rPr>
        <w:t xml:space="preserve"> Gradient Boosting sequentially builds models to correct errors made by previous models, leading to improved accuracy. However, it can be prone to overfitting, especially if the number of boosting stages is too high.</w:t>
      </w:r>
    </w:p>
    <w:p w14:paraId="0E714A78"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 xml:space="preserve">Cross-Validation Results: </w:t>
      </w:r>
      <w:r w:rsidRPr="00C05A45">
        <w:rPr>
          <w:rFonts w:ascii="Times-Roman" w:hAnsi="Times-Roman" w:cs="Times-Roman"/>
          <w:spacing w:val="-4"/>
          <w:kern w:val="1"/>
        </w:rPr>
        <w:t>The Gradient Boosting model achieved a mean cross-validation accuracy of 69.60% with a standard deviation of 2.68%. The moderate difference between training accuracy (81.30%) and validation accuracy (72.17%) suggests some overfitting but still generalizes well to the validation set.</w:t>
      </w:r>
    </w:p>
    <w:p w14:paraId="2B429AF6" w14:textId="0C7609D9"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Error Analysis:</w:t>
      </w:r>
      <w:r w:rsidRPr="00C05A45">
        <w:rPr>
          <w:rFonts w:ascii="Times-Roman" w:hAnsi="Times-Roman" w:cs="Times-Roman"/>
          <w:spacing w:val="-4"/>
          <w:kern w:val="1"/>
        </w:rPr>
        <w:t xml:space="preserve"> </w:t>
      </w:r>
      <w:r w:rsidR="00A54F98">
        <w:rPr>
          <w:rFonts w:ascii="Times-Roman" w:hAnsi="Times-Roman" w:cs="Times-Roman"/>
          <w:spacing w:val="-4"/>
          <w:kern w:val="1"/>
        </w:rPr>
        <w:t xml:space="preserve">Figure 4 </w:t>
      </w:r>
      <w:r w:rsidR="00A54F98" w:rsidRPr="00A54F98">
        <w:rPr>
          <w:rFonts w:ascii="Times-Roman" w:hAnsi="Times-Roman" w:cs="Times-Roman"/>
          <w:spacing w:val="-4"/>
          <w:kern w:val="1"/>
        </w:rPr>
        <w:t>shows a better balance across all classes compared to Random Forest, but still has misclassifications, especially in distinguishing between ratings 2 and 3. This indicates improved generalization but room for improvement in handling class similarities.</w:t>
      </w:r>
    </w:p>
    <w:p w14:paraId="353FA024" w14:textId="2E964184" w:rsidR="00C05A45" w:rsidRPr="00C05A45" w:rsidRDefault="00C05A45" w:rsidP="00C05A45">
      <w:pPr>
        <w:widowControl w:val="0"/>
        <w:numPr>
          <w:ilvl w:val="1"/>
          <w:numId w:val="6"/>
        </w:numPr>
        <w:autoSpaceDE w:val="0"/>
        <w:autoSpaceDN w:val="0"/>
        <w:adjustRightInd w:val="0"/>
        <w:spacing w:before="51" w:after="0" w:line="240" w:lineRule="auto"/>
        <w:ind w:right="-21"/>
        <w:jc w:val="both"/>
        <w:rPr>
          <w:rFonts w:ascii="Times-Roman" w:hAnsi="Times-Roman" w:cs="Times-Roman"/>
          <w:b/>
          <w:bCs/>
          <w:spacing w:val="-4"/>
          <w:kern w:val="1"/>
        </w:rPr>
      </w:pPr>
      <w:r w:rsidRPr="00C05A45">
        <w:rPr>
          <w:rFonts w:ascii="Times-Roman" w:hAnsi="Times-Roman" w:cs="Times-Roman"/>
          <w:b/>
          <w:bCs/>
          <w:spacing w:val="-4"/>
          <w:kern w:val="1"/>
        </w:rPr>
        <w:t>AdaBoost Classifier</w:t>
      </w:r>
    </w:p>
    <w:p w14:paraId="64EF5792"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Theoretical Properties:</w:t>
      </w:r>
      <w:r w:rsidRPr="00C05A45">
        <w:rPr>
          <w:rFonts w:ascii="Times-Roman" w:hAnsi="Times-Roman" w:cs="Times-Roman"/>
          <w:spacing w:val="-4"/>
          <w:kern w:val="1"/>
        </w:rPr>
        <w:t xml:space="preserve"> AdaBoost combines multiple weak classifiers to form a strong classifier. It is adaptive and focuses on difficult-to-classify instances, which can lead to overfitting if the model learns the training data too well.</w:t>
      </w:r>
    </w:p>
    <w:p w14:paraId="4CFF7BB7"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Cross-Validation Results:</w:t>
      </w:r>
      <w:r w:rsidRPr="00C05A45">
        <w:rPr>
          <w:rFonts w:ascii="Times-Roman" w:hAnsi="Times-Roman" w:cs="Times-Roman"/>
          <w:spacing w:val="-4"/>
          <w:kern w:val="1"/>
        </w:rPr>
        <w:t xml:space="preserve"> The AdaBoost model achieved a mean cross-validation accuracy of 68.27% with a standard deviation of 2.25%. The perfect training accuracy (100.00%) and lower validation accuracy (69.62%) indicate significant overfitting.</w:t>
      </w:r>
    </w:p>
    <w:p w14:paraId="003A091B" w14:textId="6D89CDD5"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Error Analysis:</w:t>
      </w:r>
      <w:r w:rsidRPr="00C05A45">
        <w:rPr>
          <w:rFonts w:ascii="Times-Roman" w:hAnsi="Times-Roman" w:cs="Times-Roman"/>
          <w:spacing w:val="-4"/>
          <w:kern w:val="1"/>
        </w:rPr>
        <w:t xml:space="preserve"> </w:t>
      </w:r>
      <w:r w:rsidR="00A54F98">
        <w:rPr>
          <w:rFonts w:ascii="Times-Roman" w:hAnsi="Times-Roman" w:cs="Times-Roman"/>
          <w:spacing w:val="-4"/>
          <w:kern w:val="1"/>
        </w:rPr>
        <w:t>Figure 5</w:t>
      </w:r>
      <w:r w:rsidR="00A54F98" w:rsidRPr="00A54F98">
        <w:rPr>
          <w:rFonts w:ascii="Times-Roman" w:hAnsi="Times-Roman" w:cs="Times-Roman"/>
          <w:spacing w:val="-4"/>
          <w:kern w:val="1"/>
        </w:rPr>
        <w:t xml:space="preserve"> demonstrates high accuracy for the majority class (rating 2) but shows significant misclassifications for classes 3 and 4. This further highlights the model's overfitting issue, as it fails to generalize well to unseen data.</w:t>
      </w:r>
    </w:p>
    <w:p w14:paraId="4D7BFA52" w14:textId="4B05ED73" w:rsidR="00C05A45" w:rsidRPr="00C05A45" w:rsidRDefault="00C05A45" w:rsidP="00C05A45">
      <w:pPr>
        <w:widowControl w:val="0"/>
        <w:numPr>
          <w:ilvl w:val="1"/>
          <w:numId w:val="6"/>
        </w:numPr>
        <w:autoSpaceDE w:val="0"/>
        <w:autoSpaceDN w:val="0"/>
        <w:adjustRightInd w:val="0"/>
        <w:spacing w:before="51" w:after="0" w:line="240" w:lineRule="auto"/>
        <w:ind w:right="-21"/>
        <w:jc w:val="both"/>
        <w:rPr>
          <w:rFonts w:ascii="Times-Roman" w:hAnsi="Times-Roman" w:cs="Times-Roman"/>
          <w:b/>
          <w:bCs/>
          <w:spacing w:val="-4"/>
          <w:kern w:val="1"/>
        </w:rPr>
      </w:pPr>
      <w:r w:rsidRPr="00C05A45">
        <w:rPr>
          <w:rFonts w:ascii="Times-Roman" w:hAnsi="Times-Roman" w:cs="Times-Roman"/>
          <w:b/>
          <w:bCs/>
          <w:spacing w:val="-4"/>
          <w:kern w:val="1"/>
        </w:rPr>
        <w:lastRenderedPageBreak/>
        <w:t>Ensemble Classifier</w:t>
      </w:r>
    </w:p>
    <w:p w14:paraId="283EE765"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Theoretical Properties:</w:t>
      </w:r>
      <w:r w:rsidRPr="00C05A45">
        <w:rPr>
          <w:rFonts w:ascii="Times-Roman" w:hAnsi="Times-Roman" w:cs="Times-Roman"/>
          <w:spacing w:val="-4"/>
          <w:kern w:val="1"/>
        </w:rPr>
        <w:t xml:space="preserve"> Ensemble methods combine the strengths of individual models to improve overall performance. This approach reduces bias and variance, leading to better generalization.</w:t>
      </w:r>
    </w:p>
    <w:p w14:paraId="103FDA1F" w14:textId="77777777" w:rsidR="00C05A45" w:rsidRPr="00C05A45" w:rsidRDefault="00C05A45" w:rsidP="00C05A45">
      <w:pPr>
        <w:widowControl w:val="0"/>
        <w:autoSpaceDE w:val="0"/>
        <w:autoSpaceDN w:val="0"/>
        <w:adjustRightInd w:val="0"/>
        <w:spacing w:before="51" w:after="0" w:line="240" w:lineRule="auto"/>
        <w:ind w:right="-21"/>
        <w:jc w:val="both"/>
        <w:rPr>
          <w:rFonts w:ascii="Times-Roman" w:hAnsi="Times-Roman" w:cs="Times-Roman"/>
          <w:spacing w:val="-4"/>
          <w:kern w:val="1"/>
        </w:rPr>
      </w:pPr>
      <w:r w:rsidRPr="00C05A45">
        <w:rPr>
          <w:rFonts w:ascii="Times-Roman" w:hAnsi="Times-Roman" w:cs="Times-Roman"/>
          <w:b/>
          <w:bCs/>
          <w:i/>
          <w:iCs/>
          <w:spacing w:val="-4"/>
          <w:kern w:val="1"/>
        </w:rPr>
        <w:t>Cross-Validation Results:</w:t>
      </w:r>
      <w:r w:rsidRPr="00C05A45">
        <w:rPr>
          <w:rFonts w:ascii="Times-Roman" w:hAnsi="Times-Roman" w:cs="Times-Roman"/>
          <w:spacing w:val="-4"/>
          <w:kern w:val="1"/>
        </w:rPr>
        <w:t xml:space="preserve"> The Ensemble model achieved a mean cross-validation accuracy of 69.60% with a standard deviation of 2.12%. The closer training accuracy (83.11%) and validation accuracy (72.17%) indicate better generalization compared to individual models.</w:t>
      </w:r>
    </w:p>
    <w:p w14:paraId="1C44742E" w14:textId="3BCAF4F0" w:rsidR="00844967" w:rsidRDefault="00C05A45" w:rsidP="00C05A45">
      <w:pPr>
        <w:widowControl w:val="0"/>
        <w:autoSpaceDE w:val="0"/>
        <w:autoSpaceDN w:val="0"/>
        <w:adjustRightInd w:val="0"/>
        <w:spacing w:before="51" w:after="0" w:line="240" w:lineRule="auto"/>
        <w:ind w:right="-21"/>
        <w:jc w:val="both"/>
        <w:rPr>
          <w:rFonts w:ascii="Times-Roman" w:hAnsi="Times-Roman" w:cs="Times-Roman"/>
          <w:kern w:val="1"/>
        </w:rPr>
      </w:pPr>
      <w:r w:rsidRPr="00C05A45">
        <w:rPr>
          <w:rFonts w:ascii="Times-Roman" w:hAnsi="Times-Roman" w:cs="Times-Roman"/>
          <w:b/>
          <w:bCs/>
          <w:i/>
          <w:iCs/>
          <w:spacing w:val="-4"/>
          <w:kern w:val="1"/>
        </w:rPr>
        <w:t>Error Analysis:</w:t>
      </w:r>
      <w:r w:rsidRPr="00C05A45">
        <w:rPr>
          <w:rFonts w:ascii="Times-Roman" w:hAnsi="Times-Roman" w:cs="Times-Roman"/>
          <w:spacing w:val="-4"/>
          <w:kern w:val="1"/>
        </w:rPr>
        <w:t xml:space="preserve"> </w:t>
      </w:r>
      <w:r w:rsidR="00A54F98">
        <w:rPr>
          <w:rFonts w:ascii="Times-Roman" w:hAnsi="Times-Roman" w:cs="Times-Roman"/>
          <w:spacing w:val="-4"/>
          <w:kern w:val="1"/>
        </w:rPr>
        <w:t>Figure 6</w:t>
      </w:r>
      <w:r w:rsidR="00A54F98" w:rsidRPr="00A54F98">
        <w:rPr>
          <w:rFonts w:ascii="Times-Roman" w:hAnsi="Times-Roman" w:cs="Times-Roman"/>
          <w:spacing w:val="-4"/>
          <w:kern w:val="1"/>
        </w:rPr>
        <w:t xml:space="preserve"> shows a balanced performance, reducing the bias and variance observed in individual models. It provides more accurate predictions across all classes, demonstrating the effectiveness of combining different classifiers.</w:t>
      </w:r>
    </w:p>
    <w:p w14:paraId="0929DCEF" w14:textId="3D3CD31F" w:rsidR="00844967" w:rsidRDefault="00844967" w:rsidP="00A50B41">
      <w:pPr>
        <w:widowControl w:val="0"/>
        <w:numPr>
          <w:ilvl w:val="0"/>
          <w:numId w:val="6"/>
        </w:numPr>
        <w:tabs>
          <w:tab w:val="left" w:pos="524"/>
        </w:tabs>
        <w:autoSpaceDE w:val="0"/>
        <w:autoSpaceDN w:val="0"/>
        <w:adjustRightInd w:val="0"/>
        <w:spacing w:before="164" w:after="0" w:line="240" w:lineRule="auto"/>
        <w:ind w:right="-21"/>
        <w:jc w:val="both"/>
        <w:rPr>
          <w:rFonts w:ascii="Times-Bold" w:hAnsi="Times-Bold" w:cs="Times-Bold"/>
          <w:b/>
          <w:bCs/>
          <w:kern w:val="1"/>
          <w:sz w:val="24"/>
          <w:szCs w:val="24"/>
        </w:rPr>
      </w:pPr>
      <w:r>
        <w:rPr>
          <w:rFonts w:ascii="Times-Bold" w:hAnsi="Times-Bold" w:cs="Times-Bold"/>
          <w:b/>
          <w:bCs/>
          <w:kern w:val="1"/>
          <w:sz w:val="24"/>
          <w:szCs w:val="24"/>
        </w:rPr>
        <w:t>Conclusion</w:t>
      </w:r>
    </w:p>
    <w:p w14:paraId="50D54B37" w14:textId="625F4D37" w:rsidR="00D733EB" w:rsidRPr="00D733EB" w:rsidRDefault="00D733EB" w:rsidP="00D733EB">
      <w:pPr>
        <w:widowControl w:val="0"/>
        <w:autoSpaceDE w:val="0"/>
        <w:autoSpaceDN w:val="0"/>
        <w:adjustRightInd w:val="0"/>
        <w:spacing w:before="51" w:after="0" w:line="240" w:lineRule="auto"/>
        <w:ind w:right="-21"/>
        <w:jc w:val="both"/>
        <w:rPr>
          <w:rFonts w:ascii="Times-Roman" w:hAnsi="Times-Roman" w:cs="Times-Roman"/>
          <w:kern w:val="1"/>
        </w:rPr>
      </w:pPr>
      <w:r>
        <w:rPr>
          <w:rFonts w:ascii="Times-Roman" w:hAnsi="Times-Roman" w:cs="Times-Roman"/>
          <w:spacing w:val="-4"/>
          <w:kern w:val="1"/>
        </w:rPr>
        <w:t>Text</w:t>
      </w:r>
    </w:p>
    <w:p w14:paraId="6D8B80C7" w14:textId="77777777" w:rsidR="00844967" w:rsidRDefault="00844967" w:rsidP="00A50B41">
      <w:pPr>
        <w:widowControl w:val="0"/>
        <w:numPr>
          <w:ilvl w:val="0"/>
          <w:numId w:val="6"/>
        </w:numPr>
        <w:tabs>
          <w:tab w:val="left" w:pos="524"/>
        </w:tabs>
        <w:autoSpaceDE w:val="0"/>
        <w:autoSpaceDN w:val="0"/>
        <w:adjustRightInd w:val="0"/>
        <w:spacing w:before="164" w:after="0" w:line="240" w:lineRule="auto"/>
        <w:ind w:right="-21"/>
        <w:jc w:val="both"/>
        <w:rPr>
          <w:rFonts w:ascii="Times-Bold" w:hAnsi="Times-Bold" w:cs="Times-Bold"/>
          <w:b/>
          <w:bCs/>
          <w:kern w:val="1"/>
          <w:sz w:val="24"/>
          <w:szCs w:val="24"/>
        </w:rPr>
      </w:pPr>
      <w:r>
        <w:rPr>
          <w:rFonts w:ascii="Times-Bold" w:hAnsi="Times-Bold" w:cs="Times-Bold"/>
          <w:b/>
          <w:bCs/>
          <w:kern w:val="1"/>
          <w:sz w:val="24"/>
          <w:szCs w:val="24"/>
        </w:rPr>
        <w:t>References</w:t>
      </w:r>
    </w:p>
    <w:p w14:paraId="54ADE636" w14:textId="77777777" w:rsidR="00AC011F" w:rsidRDefault="00AC011F" w:rsidP="00A50B41">
      <w:pPr>
        <w:pStyle w:val="EndNoteBibliography"/>
        <w:spacing w:after="0"/>
        <w:ind w:left="720" w:right="-21" w:hanging="720"/>
        <w:rPr>
          <w:rFonts w:ascii="Times-Roman" w:hAnsi="Times-Roman" w:cs="DengXian"/>
        </w:rPr>
      </w:pPr>
    </w:p>
    <w:p w14:paraId="652B8573" w14:textId="3C2DA06C" w:rsidR="00770288" w:rsidRPr="00D509F0" w:rsidRDefault="001A36BD" w:rsidP="00A50B41">
      <w:pPr>
        <w:ind w:right="-21"/>
        <w:jc w:val="both"/>
        <w:rPr>
          <w:rFonts w:ascii="Times-Roman" w:hAnsi="Times-Roman" w:cs="Times-Roman"/>
          <w:kern w:val="1"/>
        </w:rPr>
      </w:pPr>
      <w:r>
        <w:rPr>
          <w:rFonts w:ascii="Times-Roman" w:hAnsi="Times-Roman" w:cs="Times-Roman"/>
          <w:kern w:val="1"/>
        </w:rPr>
        <w:t xml:space="preserve">Christopher M Bishop and Nasser M Nasrabadi. 2006. </w:t>
      </w:r>
      <w:r w:rsidRPr="001A36BD">
        <w:rPr>
          <w:rFonts w:ascii="Times-Roman" w:hAnsi="Times-Roman" w:cs="Times-Roman"/>
          <w:i/>
          <w:iCs/>
          <w:kern w:val="1"/>
        </w:rPr>
        <w:t>Pattern recognition and machine learning</w:t>
      </w:r>
      <w:r>
        <w:rPr>
          <w:rFonts w:ascii="Times-Roman" w:hAnsi="Times-Roman" w:cs="Times-Roman"/>
          <w:kern w:val="1"/>
        </w:rPr>
        <w:t>, volume 4. Springer.</w:t>
      </w:r>
    </w:p>
    <w:p w14:paraId="56F36503" w14:textId="1E66ABCE" w:rsidR="00EC1F64" w:rsidRDefault="00EC1F64" w:rsidP="00A50B41">
      <w:pPr>
        <w:pStyle w:val="Bibliography"/>
        <w:ind w:right="-21"/>
        <w:jc w:val="both"/>
        <w:rPr>
          <w:noProof/>
          <w:sz w:val="24"/>
          <w:szCs w:val="24"/>
          <w:lang w:val="en-US"/>
        </w:rPr>
      </w:pPr>
    </w:p>
    <w:p w14:paraId="616192EE" w14:textId="11AF17F5" w:rsidR="00EC1F64" w:rsidRDefault="00EC1F64" w:rsidP="00A50B41">
      <w:pPr>
        <w:ind w:right="-21"/>
        <w:jc w:val="both"/>
      </w:pPr>
    </w:p>
    <w:p w14:paraId="53285DF7" w14:textId="77777777" w:rsidR="00EC1F64" w:rsidRDefault="00EC1F64" w:rsidP="00A50B41">
      <w:pPr>
        <w:ind w:right="-21"/>
        <w:rPr>
          <w:rFonts w:ascii="Times-Roman" w:hAnsi="Times-Roman" w:cs="Times-Roman"/>
          <w:kern w:val="1"/>
        </w:rPr>
      </w:pPr>
    </w:p>
    <w:sectPr w:rsidR="00EC1F64" w:rsidSect="003358AF">
      <w:type w:val="continuous"/>
      <w:pgSz w:w="11905" w:h="16837"/>
      <w:pgMar w:top="1440" w:right="1396" w:bottom="1440" w:left="1340" w:header="720" w:footer="720" w:gutter="0"/>
      <w:cols w:num="2" w:space="473"/>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Bold">
    <w:altName w:val="Times New Roman"/>
    <w:panose1 w:val="020B0604020202020204"/>
    <w:charset w:val="00"/>
    <w:family w:val="roman"/>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5C377D28"/>
    <w:multiLevelType w:val="multilevel"/>
    <w:tmpl w:val="5F64D858"/>
    <w:lvl w:ilvl="0">
      <w:start w:val="1"/>
      <w:numFmt w:val="decimal"/>
      <w:lvlText w:val="%1."/>
      <w:lvlJc w:val="left"/>
      <w:pPr>
        <w:ind w:left="360" w:hanging="360"/>
      </w:pPr>
      <w:rPr>
        <w:rFonts w:cs="Times New Roman"/>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0A7163C"/>
    <w:multiLevelType w:val="hybridMultilevel"/>
    <w:tmpl w:val="EF820AF6"/>
    <w:lvl w:ilvl="0" w:tplc="61649B44">
      <w:start w:val="2"/>
      <w:numFmt w:val="bullet"/>
      <w:lvlText w:val="-"/>
      <w:lvlJc w:val="left"/>
      <w:pPr>
        <w:ind w:left="720" w:hanging="360"/>
      </w:pPr>
      <w:rPr>
        <w:rFonts w:ascii="Times-Roman" w:eastAsia="DengXi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DB0E21"/>
    <w:multiLevelType w:val="hybridMultilevel"/>
    <w:tmpl w:val="6ED0B548"/>
    <w:lvl w:ilvl="0" w:tplc="06D2134A">
      <w:start w:val="2"/>
      <w:numFmt w:val="bullet"/>
      <w:lvlText w:val="-"/>
      <w:lvlJc w:val="left"/>
      <w:pPr>
        <w:ind w:left="720" w:hanging="360"/>
      </w:pPr>
      <w:rPr>
        <w:rFonts w:ascii="Times-Roman" w:eastAsia="DengXi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679234">
    <w:abstractNumId w:val="0"/>
  </w:num>
  <w:num w:numId="2" w16cid:durableId="830484060">
    <w:abstractNumId w:val="1"/>
  </w:num>
  <w:num w:numId="3" w16cid:durableId="378937645">
    <w:abstractNumId w:val="2"/>
  </w:num>
  <w:num w:numId="4" w16cid:durableId="715860101">
    <w:abstractNumId w:val="3"/>
  </w:num>
  <w:num w:numId="5" w16cid:durableId="606427044">
    <w:abstractNumId w:val="4"/>
  </w:num>
  <w:num w:numId="6" w16cid:durableId="1187256074">
    <w:abstractNumId w:val="5"/>
  </w:num>
  <w:num w:numId="7" w16cid:durableId="1764954016">
    <w:abstractNumId w:val="6"/>
  </w:num>
  <w:num w:numId="8" w16cid:durableId="820389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fssxfxxvsaa54err5tp9050peddf5ffx2fa&quot;&gt;ResearchLibrary&lt;record-ids&gt;&lt;item&gt;421&lt;/item&gt;&lt;/record-ids&gt;&lt;/item&gt;&lt;/Libraries&gt;"/>
  </w:docVars>
  <w:rsids>
    <w:rsidRoot w:val="00661990"/>
    <w:rsid w:val="00015E22"/>
    <w:rsid w:val="000272D1"/>
    <w:rsid w:val="0004476D"/>
    <w:rsid w:val="00086ABD"/>
    <w:rsid w:val="000C1C78"/>
    <w:rsid w:val="001A36BD"/>
    <w:rsid w:val="001C708A"/>
    <w:rsid w:val="001D448C"/>
    <w:rsid w:val="00201D47"/>
    <w:rsid w:val="003358AF"/>
    <w:rsid w:val="003400C0"/>
    <w:rsid w:val="003A15D4"/>
    <w:rsid w:val="00450F8E"/>
    <w:rsid w:val="004B4585"/>
    <w:rsid w:val="004E0507"/>
    <w:rsid w:val="004E4300"/>
    <w:rsid w:val="0053499C"/>
    <w:rsid w:val="00612891"/>
    <w:rsid w:val="006579E4"/>
    <w:rsid w:val="00661990"/>
    <w:rsid w:val="00684D05"/>
    <w:rsid w:val="006D3428"/>
    <w:rsid w:val="00742CB9"/>
    <w:rsid w:val="00770288"/>
    <w:rsid w:val="00813C9F"/>
    <w:rsid w:val="00844967"/>
    <w:rsid w:val="008F3758"/>
    <w:rsid w:val="0091366E"/>
    <w:rsid w:val="00917996"/>
    <w:rsid w:val="00952DB5"/>
    <w:rsid w:val="00A30451"/>
    <w:rsid w:val="00A31533"/>
    <w:rsid w:val="00A466A2"/>
    <w:rsid w:val="00A50B41"/>
    <w:rsid w:val="00A54F98"/>
    <w:rsid w:val="00AC011F"/>
    <w:rsid w:val="00AC5A60"/>
    <w:rsid w:val="00B35560"/>
    <w:rsid w:val="00B56C4B"/>
    <w:rsid w:val="00B77757"/>
    <w:rsid w:val="00C05A45"/>
    <w:rsid w:val="00C352EF"/>
    <w:rsid w:val="00C41CEF"/>
    <w:rsid w:val="00CA25CC"/>
    <w:rsid w:val="00CC3380"/>
    <w:rsid w:val="00CF2424"/>
    <w:rsid w:val="00D13007"/>
    <w:rsid w:val="00D509F0"/>
    <w:rsid w:val="00D5351D"/>
    <w:rsid w:val="00D733EB"/>
    <w:rsid w:val="00D77B07"/>
    <w:rsid w:val="00DB2CD3"/>
    <w:rsid w:val="00DD1CF9"/>
    <w:rsid w:val="00E21654"/>
    <w:rsid w:val="00E45D91"/>
    <w:rsid w:val="00E6379D"/>
    <w:rsid w:val="00EC1F64"/>
    <w:rsid w:val="00FB223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6052DC"/>
  <w14:defaultImageDpi w14:val="0"/>
  <w15:docId w15:val="{4C82C929-CAA8-4B04-A693-26694657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V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AU"/>
    </w:rPr>
  </w:style>
  <w:style w:type="paragraph" w:styleId="Heading1">
    <w:name w:val="heading 1"/>
    <w:basedOn w:val="Normal"/>
    <w:next w:val="Normal"/>
    <w:link w:val="Heading1Char"/>
    <w:uiPriority w:val="9"/>
    <w:qFormat/>
    <w:rsid w:val="001C708A"/>
    <w:pPr>
      <w:keepNext/>
      <w:keepLines/>
      <w:spacing w:before="240" w:after="0"/>
      <w:outlineLvl w:val="0"/>
    </w:pPr>
    <w:rPr>
      <w:rFonts w:ascii="Calibri Light" w:eastAsia="DengXian Light" w:hAnsi="Calibri Light"/>
      <w:color w:val="2F5496"/>
      <w:sz w:val="32"/>
      <w:szCs w:val="32"/>
      <w:lang w:val="en-US" w:eastAsia="en-US"/>
    </w:rPr>
  </w:style>
  <w:style w:type="paragraph" w:styleId="Heading3">
    <w:name w:val="heading 3"/>
    <w:basedOn w:val="Normal"/>
    <w:next w:val="Normal"/>
    <w:link w:val="Heading3Char"/>
    <w:uiPriority w:val="9"/>
    <w:semiHidden/>
    <w:unhideWhenUsed/>
    <w:qFormat/>
    <w:rsid w:val="00015E22"/>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B2CD3"/>
    <w:pPr>
      <w:spacing w:after="0"/>
      <w:jc w:val="center"/>
    </w:pPr>
    <w:rPr>
      <w:rFonts w:cs="Calibri"/>
      <w:noProof/>
    </w:rPr>
  </w:style>
  <w:style w:type="character" w:customStyle="1" w:styleId="EndNoteBibliographyTitleChar">
    <w:name w:val="EndNote Bibliography Title Char"/>
    <w:link w:val="EndNoteBibliographyTitle"/>
    <w:locked/>
    <w:rsid w:val="00DB2CD3"/>
    <w:rPr>
      <w:rFonts w:cs="Calibri"/>
      <w:noProof/>
      <w:sz w:val="22"/>
      <w:szCs w:val="22"/>
    </w:rPr>
  </w:style>
  <w:style w:type="paragraph" w:customStyle="1" w:styleId="EndNoteBibliography">
    <w:name w:val="EndNote Bibliography"/>
    <w:basedOn w:val="Normal"/>
    <w:link w:val="EndNoteBibliographyChar"/>
    <w:rsid w:val="00DB2CD3"/>
    <w:pPr>
      <w:spacing w:line="240" w:lineRule="auto"/>
      <w:jc w:val="both"/>
    </w:pPr>
    <w:rPr>
      <w:rFonts w:cs="Calibri"/>
      <w:noProof/>
    </w:rPr>
  </w:style>
  <w:style w:type="character" w:customStyle="1" w:styleId="EndNoteBibliographyChar">
    <w:name w:val="EndNote Bibliography Char"/>
    <w:link w:val="EndNoteBibliography"/>
    <w:locked/>
    <w:rsid w:val="00DB2CD3"/>
    <w:rPr>
      <w:rFonts w:cs="Calibri"/>
      <w:noProof/>
      <w:sz w:val="22"/>
      <w:szCs w:val="22"/>
    </w:rPr>
  </w:style>
  <w:style w:type="character" w:customStyle="1" w:styleId="Heading1Char">
    <w:name w:val="Heading 1 Char"/>
    <w:link w:val="Heading1"/>
    <w:uiPriority w:val="9"/>
    <w:rsid w:val="001C708A"/>
    <w:rPr>
      <w:rFonts w:ascii="Calibri Light" w:eastAsia="DengXian Light" w:hAnsi="Calibri Light"/>
      <w:color w:val="2F5496"/>
      <w:sz w:val="32"/>
      <w:szCs w:val="32"/>
      <w:lang w:val="en-US" w:eastAsia="en-US"/>
    </w:rPr>
  </w:style>
  <w:style w:type="paragraph" w:styleId="Bibliography">
    <w:name w:val="Bibliography"/>
    <w:basedOn w:val="Normal"/>
    <w:next w:val="Normal"/>
    <w:uiPriority w:val="37"/>
    <w:unhideWhenUsed/>
    <w:rsid w:val="00EC1F64"/>
  </w:style>
  <w:style w:type="table" w:styleId="TableGrid">
    <w:name w:val="Table Grid"/>
    <w:basedOn w:val="TableNormal"/>
    <w:uiPriority w:val="39"/>
    <w:rsid w:val="003358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semiHidden/>
    <w:rsid w:val="00015E22"/>
    <w:rPr>
      <w:rFonts w:ascii="Calibri Light" w:eastAsia="DengXian Light" w:hAnsi="Calibri Light" w:cs="Times New Roman"/>
      <w:b/>
      <w:bCs/>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8525">
      <w:bodyDiv w:val="1"/>
      <w:marLeft w:val="0"/>
      <w:marRight w:val="0"/>
      <w:marTop w:val="0"/>
      <w:marBottom w:val="0"/>
      <w:divBdr>
        <w:top w:val="none" w:sz="0" w:space="0" w:color="auto"/>
        <w:left w:val="none" w:sz="0" w:space="0" w:color="auto"/>
        <w:bottom w:val="none" w:sz="0" w:space="0" w:color="auto"/>
        <w:right w:val="none" w:sz="0" w:space="0" w:color="auto"/>
      </w:divBdr>
    </w:div>
    <w:div w:id="381028024">
      <w:bodyDiv w:val="1"/>
      <w:marLeft w:val="0"/>
      <w:marRight w:val="0"/>
      <w:marTop w:val="0"/>
      <w:marBottom w:val="0"/>
      <w:divBdr>
        <w:top w:val="none" w:sz="0" w:space="0" w:color="auto"/>
        <w:left w:val="none" w:sz="0" w:space="0" w:color="auto"/>
        <w:bottom w:val="none" w:sz="0" w:space="0" w:color="auto"/>
        <w:right w:val="none" w:sz="0" w:space="0" w:color="auto"/>
      </w:divBdr>
    </w:div>
    <w:div w:id="672419707">
      <w:bodyDiv w:val="1"/>
      <w:marLeft w:val="0"/>
      <w:marRight w:val="0"/>
      <w:marTop w:val="0"/>
      <w:marBottom w:val="0"/>
      <w:divBdr>
        <w:top w:val="none" w:sz="0" w:space="0" w:color="auto"/>
        <w:left w:val="none" w:sz="0" w:space="0" w:color="auto"/>
        <w:bottom w:val="none" w:sz="0" w:space="0" w:color="auto"/>
        <w:right w:val="none" w:sz="0" w:space="0" w:color="auto"/>
      </w:divBdr>
    </w:div>
    <w:div w:id="1080062404">
      <w:bodyDiv w:val="1"/>
      <w:marLeft w:val="0"/>
      <w:marRight w:val="0"/>
      <w:marTop w:val="0"/>
      <w:marBottom w:val="0"/>
      <w:divBdr>
        <w:top w:val="none" w:sz="0" w:space="0" w:color="auto"/>
        <w:left w:val="none" w:sz="0" w:space="0" w:color="auto"/>
        <w:bottom w:val="none" w:sz="0" w:space="0" w:color="auto"/>
        <w:right w:val="none" w:sz="0" w:space="0" w:color="auto"/>
      </w:divBdr>
    </w:div>
    <w:div w:id="1192383169">
      <w:bodyDiv w:val="1"/>
      <w:marLeft w:val="0"/>
      <w:marRight w:val="0"/>
      <w:marTop w:val="0"/>
      <w:marBottom w:val="0"/>
      <w:divBdr>
        <w:top w:val="none" w:sz="0" w:space="0" w:color="auto"/>
        <w:left w:val="none" w:sz="0" w:space="0" w:color="auto"/>
        <w:bottom w:val="none" w:sz="0" w:space="0" w:color="auto"/>
        <w:right w:val="none" w:sz="0" w:space="0" w:color="auto"/>
      </w:divBdr>
    </w:div>
    <w:div w:id="1420828384">
      <w:bodyDiv w:val="1"/>
      <w:marLeft w:val="0"/>
      <w:marRight w:val="0"/>
      <w:marTop w:val="0"/>
      <w:marBottom w:val="0"/>
      <w:divBdr>
        <w:top w:val="none" w:sz="0" w:space="0" w:color="auto"/>
        <w:left w:val="none" w:sz="0" w:space="0" w:color="auto"/>
        <w:bottom w:val="none" w:sz="0" w:space="0" w:color="auto"/>
        <w:right w:val="none" w:sz="0" w:space="0" w:color="auto"/>
      </w:divBdr>
    </w:div>
    <w:div w:id="1488741596">
      <w:bodyDiv w:val="1"/>
      <w:marLeft w:val="0"/>
      <w:marRight w:val="0"/>
      <w:marTop w:val="0"/>
      <w:marBottom w:val="0"/>
      <w:divBdr>
        <w:top w:val="none" w:sz="0" w:space="0" w:color="auto"/>
        <w:left w:val="none" w:sz="0" w:space="0" w:color="auto"/>
        <w:bottom w:val="none" w:sz="0" w:space="0" w:color="auto"/>
        <w:right w:val="none" w:sz="0" w:space="0" w:color="auto"/>
      </w:divBdr>
      <w:divsChild>
        <w:div w:id="1802263644">
          <w:marLeft w:val="0"/>
          <w:marRight w:val="0"/>
          <w:marTop w:val="0"/>
          <w:marBottom w:val="0"/>
          <w:divBdr>
            <w:top w:val="none" w:sz="0" w:space="0" w:color="auto"/>
            <w:left w:val="none" w:sz="0" w:space="0" w:color="auto"/>
            <w:bottom w:val="none" w:sz="0" w:space="0" w:color="auto"/>
            <w:right w:val="none" w:sz="0" w:space="0" w:color="auto"/>
          </w:divBdr>
          <w:divsChild>
            <w:div w:id="5030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192">
      <w:bodyDiv w:val="1"/>
      <w:marLeft w:val="0"/>
      <w:marRight w:val="0"/>
      <w:marTop w:val="0"/>
      <w:marBottom w:val="0"/>
      <w:divBdr>
        <w:top w:val="none" w:sz="0" w:space="0" w:color="auto"/>
        <w:left w:val="none" w:sz="0" w:space="0" w:color="auto"/>
        <w:bottom w:val="none" w:sz="0" w:space="0" w:color="auto"/>
        <w:right w:val="none" w:sz="0" w:space="0" w:color="auto"/>
      </w:divBdr>
      <w:divsChild>
        <w:div w:id="1414741405">
          <w:marLeft w:val="0"/>
          <w:marRight w:val="0"/>
          <w:marTop w:val="0"/>
          <w:marBottom w:val="240"/>
          <w:divBdr>
            <w:top w:val="none" w:sz="0" w:space="0" w:color="auto"/>
            <w:left w:val="none" w:sz="0" w:space="0" w:color="auto"/>
            <w:bottom w:val="none" w:sz="0" w:space="0" w:color="auto"/>
            <w:right w:val="none" w:sz="0" w:space="0" w:color="auto"/>
          </w:divBdr>
        </w:div>
        <w:div w:id="1883250433">
          <w:marLeft w:val="0"/>
          <w:marRight w:val="0"/>
          <w:marTop w:val="0"/>
          <w:marBottom w:val="120"/>
          <w:divBdr>
            <w:top w:val="none" w:sz="0" w:space="0" w:color="auto"/>
            <w:left w:val="none" w:sz="0" w:space="0" w:color="auto"/>
            <w:bottom w:val="none" w:sz="0" w:space="0" w:color="auto"/>
            <w:right w:val="none" w:sz="0" w:space="0" w:color="auto"/>
          </w:divBdr>
        </w:div>
        <w:div w:id="42606387">
          <w:marLeft w:val="0"/>
          <w:marRight w:val="0"/>
          <w:marTop w:val="0"/>
          <w:marBottom w:val="120"/>
          <w:divBdr>
            <w:top w:val="none" w:sz="0" w:space="0" w:color="auto"/>
            <w:left w:val="none" w:sz="0" w:space="0" w:color="auto"/>
            <w:bottom w:val="none" w:sz="0" w:space="0" w:color="auto"/>
            <w:right w:val="none" w:sz="0" w:space="0" w:color="auto"/>
          </w:divBdr>
        </w:div>
        <w:div w:id="1759668643">
          <w:marLeft w:val="0"/>
          <w:marRight w:val="0"/>
          <w:marTop w:val="0"/>
          <w:marBottom w:val="120"/>
          <w:divBdr>
            <w:top w:val="none" w:sz="0" w:space="0" w:color="auto"/>
            <w:left w:val="none" w:sz="0" w:space="0" w:color="auto"/>
            <w:bottom w:val="none" w:sz="0" w:space="0" w:color="auto"/>
            <w:right w:val="none" w:sz="0" w:space="0" w:color="auto"/>
          </w:divBdr>
        </w:div>
        <w:div w:id="1228220894">
          <w:marLeft w:val="0"/>
          <w:marRight w:val="0"/>
          <w:marTop w:val="0"/>
          <w:marBottom w:val="120"/>
          <w:divBdr>
            <w:top w:val="none" w:sz="0" w:space="0" w:color="auto"/>
            <w:left w:val="none" w:sz="0" w:space="0" w:color="auto"/>
            <w:bottom w:val="none" w:sz="0" w:space="0" w:color="auto"/>
            <w:right w:val="none" w:sz="0" w:space="0" w:color="auto"/>
          </w:divBdr>
        </w:div>
        <w:div w:id="887641877">
          <w:marLeft w:val="0"/>
          <w:marRight w:val="0"/>
          <w:marTop w:val="0"/>
          <w:marBottom w:val="120"/>
          <w:divBdr>
            <w:top w:val="none" w:sz="0" w:space="0" w:color="auto"/>
            <w:left w:val="none" w:sz="0" w:space="0" w:color="auto"/>
            <w:bottom w:val="none" w:sz="0" w:space="0" w:color="auto"/>
            <w:right w:val="none" w:sz="0" w:space="0" w:color="auto"/>
          </w:divBdr>
        </w:div>
        <w:div w:id="1408307857">
          <w:marLeft w:val="0"/>
          <w:marRight w:val="0"/>
          <w:marTop w:val="0"/>
          <w:marBottom w:val="120"/>
          <w:divBdr>
            <w:top w:val="none" w:sz="0" w:space="0" w:color="auto"/>
            <w:left w:val="none" w:sz="0" w:space="0" w:color="auto"/>
            <w:bottom w:val="none" w:sz="0" w:space="0" w:color="auto"/>
            <w:right w:val="none" w:sz="0" w:space="0" w:color="auto"/>
          </w:divBdr>
        </w:div>
        <w:div w:id="1697149735">
          <w:marLeft w:val="0"/>
          <w:marRight w:val="0"/>
          <w:marTop w:val="0"/>
          <w:marBottom w:val="120"/>
          <w:divBdr>
            <w:top w:val="none" w:sz="0" w:space="0" w:color="auto"/>
            <w:left w:val="none" w:sz="0" w:space="0" w:color="auto"/>
            <w:bottom w:val="none" w:sz="0" w:space="0" w:color="auto"/>
            <w:right w:val="none" w:sz="0" w:space="0" w:color="auto"/>
          </w:divBdr>
        </w:div>
        <w:div w:id="995453058">
          <w:marLeft w:val="0"/>
          <w:marRight w:val="0"/>
          <w:marTop w:val="0"/>
          <w:marBottom w:val="120"/>
          <w:divBdr>
            <w:top w:val="none" w:sz="0" w:space="0" w:color="auto"/>
            <w:left w:val="none" w:sz="0" w:space="0" w:color="auto"/>
            <w:bottom w:val="none" w:sz="0" w:space="0" w:color="auto"/>
            <w:right w:val="none" w:sz="0" w:space="0" w:color="auto"/>
          </w:divBdr>
        </w:div>
        <w:div w:id="1786999961">
          <w:marLeft w:val="0"/>
          <w:marRight w:val="0"/>
          <w:marTop w:val="0"/>
          <w:marBottom w:val="120"/>
          <w:divBdr>
            <w:top w:val="none" w:sz="0" w:space="0" w:color="auto"/>
            <w:left w:val="none" w:sz="0" w:space="0" w:color="auto"/>
            <w:bottom w:val="none" w:sz="0" w:space="0" w:color="auto"/>
            <w:right w:val="none" w:sz="0" w:space="0" w:color="auto"/>
          </w:divBdr>
        </w:div>
        <w:div w:id="744230547">
          <w:marLeft w:val="0"/>
          <w:marRight w:val="0"/>
          <w:marTop w:val="0"/>
          <w:marBottom w:val="120"/>
          <w:divBdr>
            <w:top w:val="none" w:sz="0" w:space="0" w:color="auto"/>
            <w:left w:val="none" w:sz="0" w:space="0" w:color="auto"/>
            <w:bottom w:val="none" w:sz="0" w:space="0" w:color="auto"/>
            <w:right w:val="none" w:sz="0" w:space="0" w:color="auto"/>
          </w:divBdr>
        </w:div>
        <w:div w:id="775557262">
          <w:marLeft w:val="0"/>
          <w:marRight w:val="0"/>
          <w:marTop w:val="0"/>
          <w:marBottom w:val="120"/>
          <w:divBdr>
            <w:top w:val="none" w:sz="0" w:space="0" w:color="auto"/>
            <w:left w:val="none" w:sz="0" w:space="0" w:color="auto"/>
            <w:bottom w:val="none" w:sz="0" w:space="0" w:color="auto"/>
            <w:right w:val="none" w:sz="0" w:space="0" w:color="auto"/>
          </w:divBdr>
        </w:div>
        <w:div w:id="684940937">
          <w:marLeft w:val="0"/>
          <w:marRight w:val="0"/>
          <w:marTop w:val="0"/>
          <w:marBottom w:val="120"/>
          <w:divBdr>
            <w:top w:val="none" w:sz="0" w:space="0" w:color="auto"/>
            <w:left w:val="none" w:sz="0" w:space="0" w:color="auto"/>
            <w:bottom w:val="none" w:sz="0" w:space="0" w:color="auto"/>
            <w:right w:val="none" w:sz="0" w:space="0" w:color="auto"/>
          </w:divBdr>
        </w:div>
        <w:div w:id="1151485203">
          <w:marLeft w:val="0"/>
          <w:marRight w:val="0"/>
          <w:marTop w:val="0"/>
          <w:marBottom w:val="120"/>
          <w:divBdr>
            <w:top w:val="none" w:sz="0" w:space="0" w:color="auto"/>
            <w:left w:val="none" w:sz="0" w:space="0" w:color="auto"/>
            <w:bottom w:val="none" w:sz="0" w:space="0" w:color="auto"/>
            <w:right w:val="none" w:sz="0" w:space="0" w:color="auto"/>
          </w:divBdr>
        </w:div>
        <w:div w:id="329257613">
          <w:marLeft w:val="0"/>
          <w:marRight w:val="0"/>
          <w:marTop w:val="0"/>
          <w:marBottom w:val="120"/>
          <w:divBdr>
            <w:top w:val="none" w:sz="0" w:space="0" w:color="auto"/>
            <w:left w:val="none" w:sz="0" w:space="0" w:color="auto"/>
            <w:bottom w:val="none" w:sz="0" w:space="0" w:color="auto"/>
            <w:right w:val="none" w:sz="0" w:space="0" w:color="auto"/>
          </w:divBdr>
        </w:div>
        <w:div w:id="1270820304">
          <w:marLeft w:val="0"/>
          <w:marRight w:val="0"/>
          <w:marTop w:val="0"/>
          <w:marBottom w:val="120"/>
          <w:divBdr>
            <w:top w:val="none" w:sz="0" w:space="0" w:color="auto"/>
            <w:left w:val="none" w:sz="0" w:space="0" w:color="auto"/>
            <w:bottom w:val="none" w:sz="0" w:space="0" w:color="auto"/>
            <w:right w:val="none" w:sz="0" w:space="0" w:color="auto"/>
          </w:divBdr>
        </w:div>
        <w:div w:id="698942463">
          <w:marLeft w:val="0"/>
          <w:marRight w:val="0"/>
          <w:marTop w:val="0"/>
          <w:marBottom w:val="120"/>
          <w:divBdr>
            <w:top w:val="none" w:sz="0" w:space="0" w:color="auto"/>
            <w:left w:val="none" w:sz="0" w:space="0" w:color="auto"/>
            <w:bottom w:val="none" w:sz="0" w:space="0" w:color="auto"/>
            <w:right w:val="none" w:sz="0" w:space="0" w:color="auto"/>
          </w:divBdr>
        </w:div>
        <w:div w:id="1140879445">
          <w:marLeft w:val="0"/>
          <w:marRight w:val="0"/>
          <w:marTop w:val="0"/>
          <w:marBottom w:val="120"/>
          <w:divBdr>
            <w:top w:val="none" w:sz="0" w:space="0" w:color="auto"/>
            <w:left w:val="none" w:sz="0" w:space="0" w:color="auto"/>
            <w:bottom w:val="none" w:sz="0" w:space="0" w:color="auto"/>
            <w:right w:val="none" w:sz="0" w:space="0" w:color="auto"/>
          </w:divBdr>
        </w:div>
        <w:div w:id="318728819">
          <w:marLeft w:val="0"/>
          <w:marRight w:val="0"/>
          <w:marTop w:val="0"/>
          <w:marBottom w:val="240"/>
          <w:divBdr>
            <w:top w:val="none" w:sz="0" w:space="0" w:color="auto"/>
            <w:left w:val="none" w:sz="0" w:space="0" w:color="auto"/>
            <w:bottom w:val="none" w:sz="0" w:space="0" w:color="auto"/>
            <w:right w:val="none" w:sz="0" w:space="0" w:color="auto"/>
          </w:divBdr>
        </w:div>
      </w:divsChild>
    </w:div>
    <w:div w:id="1906722146">
      <w:bodyDiv w:val="1"/>
      <w:marLeft w:val="0"/>
      <w:marRight w:val="0"/>
      <w:marTop w:val="0"/>
      <w:marBottom w:val="0"/>
      <w:divBdr>
        <w:top w:val="none" w:sz="0" w:space="0" w:color="auto"/>
        <w:left w:val="none" w:sz="0" w:space="0" w:color="auto"/>
        <w:bottom w:val="none" w:sz="0" w:space="0" w:color="auto"/>
        <w:right w:val="none" w:sz="0" w:space="0" w:color="auto"/>
      </w:divBdr>
    </w:div>
    <w:div w:id="1976331850">
      <w:bodyDiv w:val="1"/>
      <w:marLeft w:val="0"/>
      <w:marRight w:val="0"/>
      <w:marTop w:val="0"/>
      <w:marBottom w:val="0"/>
      <w:divBdr>
        <w:top w:val="none" w:sz="0" w:space="0" w:color="auto"/>
        <w:left w:val="none" w:sz="0" w:space="0" w:color="auto"/>
        <w:bottom w:val="none" w:sz="0" w:space="0" w:color="auto"/>
        <w:right w:val="none" w:sz="0" w:space="0" w:color="auto"/>
      </w:divBdr>
    </w:div>
    <w:div w:id="201583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Bis06</b:Tag>
    <b:SourceType>Book</b:SourceType>
    <b:Guid>{F3AFDEBE-F666-48EC-AC8B-05BB5452D1C7}</b:Guid>
    <b:Author>
      <b:Author>
        <b:NameList>
          <b:Person>
            <b:Last>Bishop</b:Last>
            <b:First>Christopher</b:First>
            <b:Middle>M</b:Middle>
          </b:Person>
          <b:Person>
            <b:Last>Nasrabadi</b:Last>
            <b:First>Nasser</b:First>
            <b:Middle>M</b:Middle>
          </b:Person>
        </b:NameList>
      </b:Author>
    </b:Author>
    <b:Title>Pattern recognition and machine learning</b:Title>
    <b:Year>2006</b:Year>
    <b:Publisher>Springer</b:Publisher>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C80057BD9EC99247970BF15242FCE688" ma:contentTypeVersion="13" ma:contentTypeDescription="Create a new document." ma:contentTypeScope="" ma:versionID="2599bd7537571662387d04a27da9ab75">
  <xsd:schema xmlns:xsd="http://www.w3.org/2001/XMLSchema" xmlns:xs="http://www.w3.org/2001/XMLSchema" xmlns:p="http://schemas.microsoft.com/office/2006/metadata/properties" xmlns:ns3="dd3abbff-29ae-4407-9d41-1dc6cd022932" xmlns:ns4="f86dbca6-f680-4712-918a-de1e2a61eeb7" targetNamespace="http://schemas.microsoft.com/office/2006/metadata/properties" ma:root="true" ma:fieldsID="0f4061b95b72d1e466e26d850890f816" ns3:_="" ns4:_="">
    <xsd:import namespace="dd3abbff-29ae-4407-9d41-1dc6cd022932"/>
    <xsd:import namespace="f86dbca6-f680-4712-918a-de1e2a61eeb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abbff-29ae-4407-9d41-1dc6cd0229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6dbca6-f680-4712-918a-de1e2a61eeb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C2BC50-C2E4-4FDA-937C-488502B3E569}">
  <ds:schemaRefs>
    <ds:schemaRef ds:uri="http://schemas.microsoft.com/sharepoint/v3/contenttype/forms"/>
  </ds:schemaRefs>
</ds:datastoreItem>
</file>

<file path=customXml/itemProps2.xml><?xml version="1.0" encoding="utf-8"?>
<ds:datastoreItem xmlns:ds="http://schemas.openxmlformats.org/officeDocument/2006/customXml" ds:itemID="{F4A7A6DE-CC46-49CF-A2FC-697534A445FD}">
  <ds:schemaRefs>
    <ds:schemaRef ds:uri="http://schemas.openxmlformats.org/officeDocument/2006/bibliography"/>
  </ds:schemaRefs>
</ds:datastoreItem>
</file>

<file path=customXml/itemProps3.xml><?xml version="1.0" encoding="utf-8"?>
<ds:datastoreItem xmlns:ds="http://schemas.openxmlformats.org/officeDocument/2006/customXml" ds:itemID="{4BBB885D-92C4-442B-8885-46065A92F6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abbff-29ae-4407-9d41-1dc6cd022932"/>
    <ds:schemaRef ds:uri="f86dbca6-f680-4712-918a-de1e2a61e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5C2B504-A913-45A2-BB64-03C03898D5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Samadi;Ling Luo</dc:creator>
  <cp:keywords/>
  <dc:description/>
  <cp:lastModifiedBy>Mai, Jenny</cp:lastModifiedBy>
  <cp:revision>34</cp:revision>
  <cp:lastPrinted>2024-05-16T09:51:00Z</cp:lastPrinted>
  <dcterms:created xsi:type="dcterms:W3CDTF">2020-05-10T23:48:00Z</dcterms:created>
  <dcterms:modified xsi:type="dcterms:W3CDTF">2024-05-16T12:46:00Z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0x010100C80057BD9EC99247970BF15242FCE688</vt:lpwstr>
  </property>
</Properties>
</file>